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114" w:rsidRPr="00BB0D56" w:rsidRDefault="00303114" w:rsidP="00A45D8F">
      <w:pPr>
        <w:pStyle w:val="Z-agcycvr-Doctype"/>
        <w:spacing w:after="0" w:line="360" w:lineRule="auto"/>
        <w:rPr>
          <w:rFonts w:ascii="Times New Roman" w:hAnsi="Times New Roman" w:cs="Times New Roman"/>
          <w:sz w:val="24"/>
          <w:szCs w:val="24"/>
        </w:rPr>
      </w:pPr>
    </w:p>
    <w:p w:rsidR="0046410D" w:rsidRPr="00BB0D56" w:rsidRDefault="0046410D" w:rsidP="00A45D8F">
      <w:pPr>
        <w:tabs>
          <w:tab w:val="left" w:pos="6480"/>
        </w:tabs>
        <w:suppressAutoHyphens w:val="0"/>
        <w:spacing w:line="360" w:lineRule="auto"/>
        <w:ind w:left="360" w:right="360"/>
        <w:jc w:val="both"/>
        <w:rPr>
          <w:rFonts w:ascii="Times New Roman" w:hAnsi="Times New Roman" w:cs="Times New Roman"/>
          <w:b/>
          <w:iCs/>
          <w:kern w:val="0"/>
          <w:lang w:eastAsia="fr-FR" w:bidi="ar-SA"/>
        </w:rPr>
      </w:pPr>
    </w:p>
    <w:p w:rsidR="002F758E" w:rsidRPr="00BB0D56" w:rsidRDefault="002F758E" w:rsidP="002F758E">
      <w:pPr>
        <w:pStyle w:val="Header"/>
        <w:pBdr>
          <w:bottom w:val="none" w:sz="0" w:space="0" w:color="auto"/>
        </w:pBdr>
        <w:tabs>
          <w:tab w:val="clear" w:pos="4986"/>
          <w:tab w:val="clear" w:pos="9972"/>
        </w:tabs>
        <w:spacing w:line="276" w:lineRule="auto"/>
        <w:jc w:val="center"/>
        <w:rPr>
          <w:rFonts w:ascii="Times New Roman" w:hAnsi="Times New Roman" w:cs="Times New Roman"/>
          <w:b/>
          <w:kern w:val="0"/>
          <w:sz w:val="36"/>
          <w:szCs w:val="36"/>
          <w:lang w:eastAsia="en-US" w:bidi="ar-SA"/>
        </w:rPr>
      </w:pPr>
      <w:r w:rsidRPr="00BB0D56">
        <w:rPr>
          <w:rFonts w:ascii="Times New Roman" w:hAnsi="Times New Roman" w:cs="Times New Roman"/>
          <w:b/>
          <w:kern w:val="0"/>
          <w:sz w:val="36"/>
          <w:szCs w:val="36"/>
          <w:lang w:eastAsia="en-US" w:bidi="ar-SA"/>
        </w:rPr>
        <w:t>Business Requirement Document</w:t>
      </w:r>
    </w:p>
    <w:p w:rsidR="002F758E" w:rsidRPr="00BB0D56" w:rsidRDefault="002F758E" w:rsidP="002F758E">
      <w:pPr>
        <w:pStyle w:val="Header"/>
        <w:pBdr>
          <w:bottom w:val="none" w:sz="0" w:space="0" w:color="auto"/>
        </w:pBdr>
        <w:tabs>
          <w:tab w:val="clear" w:pos="4986"/>
          <w:tab w:val="clear" w:pos="9972"/>
        </w:tabs>
        <w:spacing w:line="276" w:lineRule="auto"/>
        <w:jc w:val="center"/>
        <w:rPr>
          <w:rFonts w:ascii="Times New Roman" w:hAnsi="Times New Roman" w:cs="Times New Roman"/>
          <w:b/>
          <w:kern w:val="0"/>
          <w:sz w:val="36"/>
          <w:szCs w:val="36"/>
          <w:lang w:eastAsia="en-US" w:bidi="ar-SA"/>
        </w:rPr>
      </w:pPr>
    </w:p>
    <w:p w:rsidR="002F758E" w:rsidRPr="00BB0D56" w:rsidRDefault="002F758E" w:rsidP="002F758E">
      <w:pPr>
        <w:pStyle w:val="Header"/>
        <w:pBdr>
          <w:bottom w:val="none" w:sz="0" w:space="0" w:color="auto"/>
        </w:pBdr>
        <w:tabs>
          <w:tab w:val="clear" w:pos="4986"/>
          <w:tab w:val="clear" w:pos="9972"/>
        </w:tabs>
        <w:spacing w:line="276" w:lineRule="auto"/>
        <w:jc w:val="center"/>
        <w:rPr>
          <w:rFonts w:ascii="Times New Roman" w:hAnsi="Times New Roman" w:cs="Times New Roman"/>
          <w:b/>
          <w:kern w:val="0"/>
          <w:sz w:val="36"/>
          <w:szCs w:val="36"/>
          <w:lang w:eastAsia="en-US" w:bidi="ar-SA"/>
        </w:rPr>
      </w:pPr>
    </w:p>
    <w:p w:rsidR="002F758E" w:rsidRPr="00BB0D56" w:rsidRDefault="002F758E" w:rsidP="002F758E">
      <w:pPr>
        <w:tabs>
          <w:tab w:val="center" w:pos="4680"/>
          <w:tab w:val="right" w:pos="9360"/>
        </w:tabs>
        <w:suppressAutoHyphens w:val="0"/>
        <w:spacing w:before="1440"/>
        <w:jc w:val="center"/>
        <w:rPr>
          <w:rFonts w:ascii="Times New Roman" w:hAnsi="Times New Roman" w:cs="Times New Roman"/>
          <w:b/>
          <w:kern w:val="0"/>
          <w:sz w:val="30"/>
          <w:szCs w:val="36"/>
          <w:lang w:eastAsia="en-US" w:bidi="ar-SA"/>
        </w:rPr>
      </w:pPr>
    </w:p>
    <w:p w:rsidR="002F758E" w:rsidRPr="00BB0D56" w:rsidRDefault="002F758E" w:rsidP="002F758E">
      <w:pPr>
        <w:tabs>
          <w:tab w:val="center" w:pos="4680"/>
          <w:tab w:val="right" w:pos="9360"/>
        </w:tabs>
        <w:suppressAutoHyphens w:val="0"/>
        <w:spacing w:before="1440"/>
        <w:jc w:val="center"/>
        <w:rPr>
          <w:rFonts w:ascii="Times New Roman" w:hAnsi="Times New Roman" w:cs="Times New Roman"/>
          <w:b/>
          <w:kern w:val="0"/>
          <w:sz w:val="28"/>
          <w:szCs w:val="36"/>
          <w:lang w:eastAsia="en-US" w:bidi="ar-SA"/>
        </w:rPr>
      </w:pPr>
    </w:p>
    <w:p w:rsidR="002F758E" w:rsidRPr="00B94506" w:rsidRDefault="00B94506" w:rsidP="002F758E">
      <w:pPr>
        <w:keepNext/>
        <w:tabs>
          <w:tab w:val="center" w:pos="4680"/>
          <w:tab w:val="right" w:pos="9360"/>
        </w:tabs>
        <w:suppressAutoHyphens w:val="0"/>
        <w:spacing w:after="240"/>
        <w:jc w:val="center"/>
        <w:outlineLvl w:val="3"/>
        <w:rPr>
          <w:rFonts w:ascii="Times New Roman" w:hAnsi="Times New Roman" w:cs="Times New Roman"/>
          <w:b/>
          <w:bCs/>
          <w:kern w:val="0"/>
          <w:sz w:val="40"/>
          <w:szCs w:val="40"/>
          <w:lang w:val="id-ID" w:eastAsia="en-US" w:bidi="ar-SA"/>
        </w:rPr>
      </w:pPr>
      <w:r w:rsidRPr="00B94506">
        <w:rPr>
          <w:rFonts w:cs="Arial"/>
          <w:b/>
          <w:color w:val="262626"/>
          <w:sz w:val="40"/>
          <w:szCs w:val="40"/>
        </w:rPr>
        <w:t>PROJEK LOVEITMART.COM</w:t>
      </w:r>
    </w:p>
    <w:tbl>
      <w:tblPr>
        <w:tblW w:w="0" w:type="auto"/>
        <w:jc w:val="center"/>
        <w:tblBorders>
          <w:insideH w:val="single" w:sz="4" w:space="0" w:color="auto"/>
        </w:tblBorders>
        <w:tblLook w:val="0000" w:firstRow="0" w:lastRow="0" w:firstColumn="0" w:lastColumn="0" w:noHBand="0" w:noVBand="0"/>
      </w:tblPr>
      <w:tblGrid>
        <w:gridCol w:w="3874"/>
        <w:gridCol w:w="3874"/>
      </w:tblGrid>
      <w:tr w:rsidR="002F758E" w:rsidRPr="00BB0D56" w:rsidTr="003E166E">
        <w:trPr>
          <w:trHeight w:val="144"/>
          <w:jc w:val="center"/>
        </w:trPr>
        <w:tc>
          <w:tcPr>
            <w:tcW w:w="3874" w:type="dxa"/>
          </w:tcPr>
          <w:p w:rsidR="002F758E" w:rsidRPr="00BB0D56" w:rsidRDefault="002F758E" w:rsidP="002F758E">
            <w:pPr>
              <w:tabs>
                <w:tab w:val="center" w:pos="4680"/>
              </w:tabs>
              <w:suppressAutoHyphens w:val="0"/>
              <w:spacing w:before="20" w:line="300" w:lineRule="exact"/>
              <w:jc w:val="center"/>
              <w:rPr>
                <w:rFonts w:ascii="Times New Roman" w:hAnsi="Times New Roman" w:cs="Times New Roman"/>
                <w:kern w:val="0"/>
                <w:sz w:val="20"/>
                <w:lang w:eastAsia="en-US" w:bidi="ar-SA"/>
              </w:rPr>
            </w:pPr>
            <w:r w:rsidRPr="00BB0D56">
              <w:rPr>
                <w:rFonts w:ascii="Times New Roman" w:hAnsi="Times New Roman" w:cs="Times New Roman"/>
                <w:kern w:val="0"/>
                <w:sz w:val="20"/>
                <w:lang w:eastAsia="en-US" w:bidi="ar-SA"/>
              </w:rPr>
              <w:t>VERSI: I</w:t>
            </w:r>
          </w:p>
        </w:tc>
        <w:tc>
          <w:tcPr>
            <w:tcW w:w="3874" w:type="dxa"/>
          </w:tcPr>
          <w:p w:rsidR="002F758E" w:rsidRPr="00BB0D56" w:rsidRDefault="00826D8D" w:rsidP="00826D8D">
            <w:pPr>
              <w:tabs>
                <w:tab w:val="center" w:pos="4680"/>
              </w:tabs>
              <w:suppressAutoHyphens w:val="0"/>
              <w:spacing w:before="20" w:line="300" w:lineRule="exact"/>
              <w:jc w:val="center"/>
              <w:rPr>
                <w:rFonts w:ascii="Times New Roman" w:hAnsi="Times New Roman" w:cs="Times New Roman"/>
                <w:kern w:val="0"/>
                <w:sz w:val="20"/>
                <w:lang w:eastAsia="en-US" w:bidi="ar-SA"/>
              </w:rPr>
            </w:pPr>
            <w:r w:rsidRPr="00BB0D56">
              <w:rPr>
                <w:rFonts w:ascii="Times New Roman" w:hAnsi="Times New Roman" w:cs="Times New Roman"/>
                <w:kern w:val="0"/>
                <w:sz w:val="20"/>
                <w:lang w:val="id-ID" w:eastAsia="en-US" w:bidi="ar-SA"/>
              </w:rPr>
              <w:t>22 Juni</w:t>
            </w:r>
            <w:r w:rsidR="002F758E" w:rsidRPr="00BB0D56">
              <w:rPr>
                <w:rFonts w:ascii="Times New Roman" w:hAnsi="Times New Roman" w:cs="Times New Roman"/>
                <w:kern w:val="0"/>
                <w:sz w:val="20"/>
                <w:lang w:eastAsia="en-US" w:bidi="ar-SA"/>
              </w:rPr>
              <w:t xml:space="preserve"> 2015</w:t>
            </w:r>
          </w:p>
        </w:tc>
      </w:tr>
    </w:tbl>
    <w:p w:rsidR="002F758E" w:rsidRPr="00BB0D56" w:rsidRDefault="002F758E" w:rsidP="002F758E">
      <w:pPr>
        <w:tabs>
          <w:tab w:val="center" w:pos="4680"/>
        </w:tabs>
        <w:suppressAutoHyphens w:val="0"/>
        <w:spacing w:after="200" w:line="300" w:lineRule="exact"/>
        <w:rPr>
          <w:rFonts w:ascii="Times New Roman" w:hAnsi="Times New Roman" w:cs="Times New Roman"/>
          <w:b/>
          <w:bCs/>
          <w:kern w:val="0"/>
          <w:sz w:val="20"/>
          <w:lang w:eastAsia="en-US" w:bidi="ar-SA"/>
        </w:rPr>
      </w:pPr>
    </w:p>
    <w:p w:rsidR="002F758E" w:rsidRPr="00BB0D56" w:rsidRDefault="002F758E" w:rsidP="002F758E">
      <w:pPr>
        <w:tabs>
          <w:tab w:val="center" w:pos="4680"/>
        </w:tabs>
        <w:suppressAutoHyphens w:val="0"/>
        <w:spacing w:before="20" w:line="300" w:lineRule="exact"/>
        <w:jc w:val="center"/>
        <w:rPr>
          <w:rFonts w:ascii="Times New Roman" w:hAnsi="Times New Roman" w:cs="Times New Roman"/>
          <w:kern w:val="0"/>
          <w:sz w:val="20"/>
          <w:lang w:eastAsia="en-US" w:bidi="ar-SA"/>
        </w:rPr>
      </w:pPr>
      <w:r w:rsidRPr="00BB0D56">
        <w:rPr>
          <w:rFonts w:ascii="Times New Roman" w:hAnsi="Times New Roman" w:cs="Times New Roman"/>
          <w:kern w:val="0"/>
          <w:sz w:val="20"/>
          <w:lang w:eastAsia="en-US" w:bidi="ar-SA"/>
        </w:rPr>
        <w:t>DIBUA</w:t>
      </w:r>
      <w:r w:rsidR="00826D8D" w:rsidRPr="00BB0D56">
        <w:rPr>
          <w:rFonts w:ascii="Times New Roman" w:hAnsi="Times New Roman" w:cs="Times New Roman"/>
          <w:kern w:val="0"/>
          <w:sz w:val="20"/>
          <w:lang w:eastAsia="en-US" w:bidi="ar-SA"/>
        </w:rPr>
        <w:t>T OLEH: Muhammad Bima Januri</w:t>
      </w:r>
    </w:p>
    <w:p w:rsidR="0046410D" w:rsidRPr="00BB0D56" w:rsidRDefault="0046410D" w:rsidP="00A45D8F">
      <w:pPr>
        <w:tabs>
          <w:tab w:val="left" w:pos="6480"/>
        </w:tabs>
        <w:suppressAutoHyphens w:val="0"/>
        <w:spacing w:line="360" w:lineRule="auto"/>
        <w:ind w:left="360" w:right="360"/>
        <w:jc w:val="both"/>
        <w:rPr>
          <w:rFonts w:ascii="Times New Roman" w:hAnsi="Times New Roman" w:cs="Times New Roman"/>
          <w:b/>
          <w:iCs/>
          <w:kern w:val="0"/>
          <w:lang w:eastAsia="fr-FR" w:bidi="ar-SA"/>
        </w:rPr>
      </w:pPr>
    </w:p>
    <w:p w:rsidR="0046410D" w:rsidRPr="00BB0D56" w:rsidRDefault="0046410D" w:rsidP="00A45D8F">
      <w:pPr>
        <w:tabs>
          <w:tab w:val="left" w:pos="6480"/>
        </w:tabs>
        <w:suppressAutoHyphens w:val="0"/>
        <w:spacing w:line="360" w:lineRule="auto"/>
        <w:ind w:left="360" w:right="360"/>
        <w:jc w:val="both"/>
        <w:rPr>
          <w:rFonts w:ascii="Times New Roman" w:hAnsi="Times New Roman" w:cs="Times New Roman"/>
          <w:b/>
          <w:iCs/>
          <w:kern w:val="0"/>
          <w:lang w:eastAsia="fr-FR" w:bidi="ar-SA"/>
        </w:rPr>
      </w:pPr>
    </w:p>
    <w:p w:rsidR="006A511B" w:rsidRPr="00BB0D56" w:rsidRDefault="006A511B" w:rsidP="00A45D8F">
      <w:pPr>
        <w:tabs>
          <w:tab w:val="left" w:pos="6480"/>
        </w:tabs>
        <w:suppressAutoHyphens w:val="0"/>
        <w:spacing w:line="360" w:lineRule="auto"/>
        <w:ind w:left="360" w:right="360"/>
        <w:jc w:val="both"/>
        <w:rPr>
          <w:rFonts w:ascii="Times New Roman" w:hAnsi="Times New Roman" w:cs="Times New Roman"/>
          <w:b/>
          <w:iCs/>
          <w:kern w:val="0"/>
          <w:lang w:eastAsia="fr-FR" w:bidi="ar-SA"/>
        </w:rPr>
      </w:pPr>
    </w:p>
    <w:p w:rsidR="007C1196" w:rsidRPr="00BB0D56" w:rsidRDefault="007C1196" w:rsidP="00A45D8F">
      <w:pPr>
        <w:tabs>
          <w:tab w:val="left" w:pos="6480"/>
        </w:tabs>
        <w:suppressAutoHyphens w:val="0"/>
        <w:spacing w:line="360" w:lineRule="auto"/>
        <w:ind w:left="360" w:right="360"/>
        <w:jc w:val="center"/>
        <w:rPr>
          <w:rFonts w:ascii="Times New Roman" w:hAnsi="Times New Roman" w:cs="Times New Roman"/>
          <w:b/>
          <w:iCs/>
          <w:kern w:val="0"/>
          <w:lang w:eastAsia="fr-FR" w:bidi="ar-SA"/>
        </w:rPr>
      </w:pPr>
    </w:p>
    <w:p w:rsidR="00871936" w:rsidRPr="00BB0D56" w:rsidRDefault="00871936" w:rsidP="00A45D8F">
      <w:pPr>
        <w:tabs>
          <w:tab w:val="left" w:pos="6480"/>
        </w:tabs>
        <w:suppressAutoHyphens w:val="0"/>
        <w:spacing w:line="360" w:lineRule="auto"/>
        <w:ind w:left="360" w:right="360"/>
        <w:jc w:val="center"/>
        <w:rPr>
          <w:rFonts w:ascii="Times New Roman" w:hAnsi="Times New Roman" w:cs="Times New Roman"/>
          <w:b/>
          <w:iCs/>
          <w:kern w:val="0"/>
          <w:lang w:eastAsia="fr-FR" w:bidi="ar-SA"/>
        </w:rPr>
      </w:pPr>
    </w:p>
    <w:p w:rsidR="00433ED3" w:rsidRPr="00BB0D56" w:rsidRDefault="00433ED3">
      <w:pPr>
        <w:suppressAutoHyphens w:val="0"/>
        <w:rPr>
          <w:rFonts w:ascii="Times New Roman" w:hAnsi="Times New Roman" w:cs="Times New Roman"/>
          <w:b/>
          <w:iCs/>
          <w:kern w:val="0"/>
          <w:lang w:eastAsia="fr-FR" w:bidi="ar-SA"/>
        </w:rPr>
      </w:pPr>
      <w:r w:rsidRPr="00BB0D56">
        <w:rPr>
          <w:rFonts w:ascii="Times New Roman" w:hAnsi="Times New Roman" w:cs="Times New Roman"/>
          <w:b/>
          <w:iCs/>
          <w:kern w:val="0"/>
          <w:lang w:eastAsia="fr-FR" w:bidi="ar-SA"/>
        </w:rPr>
        <w:br w:type="page"/>
      </w:r>
    </w:p>
    <w:p w:rsidR="007C1196" w:rsidRPr="00BB0D56" w:rsidRDefault="007C1196" w:rsidP="00A45D8F">
      <w:pPr>
        <w:tabs>
          <w:tab w:val="left" w:pos="6480"/>
        </w:tabs>
        <w:suppressAutoHyphens w:val="0"/>
        <w:spacing w:line="360" w:lineRule="auto"/>
        <w:ind w:left="360" w:right="360"/>
        <w:jc w:val="center"/>
        <w:rPr>
          <w:rFonts w:ascii="Times New Roman" w:hAnsi="Times New Roman" w:cs="Times New Roman"/>
          <w:b/>
          <w:iCs/>
          <w:kern w:val="0"/>
          <w:lang w:eastAsia="fr-FR" w:bidi="ar-SA"/>
        </w:rPr>
      </w:pPr>
      <w:r w:rsidRPr="00BB0D56">
        <w:rPr>
          <w:rFonts w:ascii="Times New Roman" w:hAnsi="Times New Roman" w:cs="Times New Roman"/>
          <w:b/>
          <w:iCs/>
          <w:kern w:val="0"/>
          <w:lang w:eastAsia="fr-FR" w:bidi="ar-SA"/>
        </w:rPr>
        <w:lastRenderedPageBreak/>
        <w:t>PERSETUJUAN</w:t>
      </w:r>
    </w:p>
    <w:p w:rsidR="00527706" w:rsidRPr="00BB0D56" w:rsidRDefault="00527706" w:rsidP="00A45D8F">
      <w:pPr>
        <w:tabs>
          <w:tab w:val="left" w:pos="6480"/>
        </w:tabs>
        <w:suppressAutoHyphens w:val="0"/>
        <w:spacing w:line="360" w:lineRule="auto"/>
        <w:ind w:left="360" w:right="360"/>
        <w:jc w:val="both"/>
        <w:rPr>
          <w:rFonts w:ascii="Times New Roman" w:hAnsi="Times New Roman" w:cs="Times New Roman"/>
          <w:b/>
          <w:iCs/>
          <w:kern w:val="0"/>
          <w:lang w:eastAsia="fr-FR" w:bidi="ar-SA"/>
        </w:rPr>
      </w:pPr>
      <w:r w:rsidRPr="00BB0D56">
        <w:rPr>
          <w:rFonts w:ascii="Times New Roman" w:hAnsi="Times New Roman" w:cs="Times New Roman"/>
          <w:b/>
          <w:iCs/>
          <w:kern w:val="0"/>
          <w:lang w:eastAsia="fr-FR" w:bidi="ar-SA"/>
        </w:rPr>
        <w:t xml:space="preserve">Dibuat Oleh : </w:t>
      </w:r>
      <w:r w:rsidRPr="00BB0D56">
        <w:rPr>
          <w:rFonts w:ascii="Times New Roman" w:hAnsi="Times New Roman" w:cs="Times New Roman"/>
          <w:b/>
          <w:iCs/>
          <w:kern w:val="0"/>
          <w:lang w:eastAsia="fr-FR" w:bidi="ar-SA"/>
        </w:rPr>
        <w:tab/>
      </w:r>
    </w:p>
    <w:tbl>
      <w:tblPr>
        <w:tblW w:w="864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800"/>
        <w:gridCol w:w="2340"/>
        <w:gridCol w:w="3082"/>
        <w:gridCol w:w="1418"/>
      </w:tblGrid>
      <w:tr w:rsidR="001D2F53" w:rsidRPr="00BB0D56" w:rsidTr="003E166E">
        <w:trPr>
          <w:jc w:val="center"/>
        </w:trPr>
        <w:tc>
          <w:tcPr>
            <w:tcW w:w="1800" w:type="dxa"/>
            <w:shd w:val="clear" w:color="auto" w:fill="E6E6E6"/>
            <w:vAlign w:val="center"/>
          </w:tcPr>
          <w:p w:rsidR="00527706" w:rsidRPr="00BB0D56" w:rsidRDefault="00527706" w:rsidP="00A45D8F">
            <w:pPr>
              <w:tabs>
                <w:tab w:val="num" w:pos="432"/>
                <w:tab w:val="left" w:pos="6480"/>
              </w:tabs>
              <w:suppressAutoHyphens w:val="0"/>
              <w:spacing w:line="360" w:lineRule="auto"/>
              <w:jc w:val="both"/>
              <w:rPr>
                <w:rFonts w:ascii="Times New Roman" w:hAnsi="Times New Roman" w:cs="Times New Roman"/>
                <w:b/>
                <w:bCs/>
                <w:kern w:val="0"/>
                <w:lang w:eastAsia="en-US" w:bidi="ar-SA"/>
              </w:rPr>
            </w:pPr>
            <w:r w:rsidRPr="00BB0D56">
              <w:rPr>
                <w:rFonts w:ascii="Times New Roman" w:hAnsi="Times New Roman" w:cs="Times New Roman"/>
                <w:b/>
                <w:bCs/>
                <w:kern w:val="0"/>
                <w:lang w:eastAsia="en-US" w:bidi="ar-SA"/>
              </w:rPr>
              <w:t>Nama</w:t>
            </w:r>
          </w:p>
        </w:tc>
        <w:tc>
          <w:tcPr>
            <w:tcW w:w="2340" w:type="dxa"/>
            <w:shd w:val="clear" w:color="auto" w:fill="E6E6E6"/>
            <w:vAlign w:val="center"/>
          </w:tcPr>
          <w:p w:rsidR="00527706" w:rsidRPr="00BB0D56" w:rsidRDefault="00527706" w:rsidP="00A45D8F">
            <w:pPr>
              <w:tabs>
                <w:tab w:val="num" w:pos="432"/>
                <w:tab w:val="left" w:pos="6480"/>
              </w:tabs>
              <w:suppressAutoHyphens w:val="0"/>
              <w:spacing w:line="360" w:lineRule="auto"/>
              <w:jc w:val="both"/>
              <w:rPr>
                <w:rFonts w:ascii="Times New Roman" w:hAnsi="Times New Roman" w:cs="Times New Roman"/>
                <w:b/>
                <w:bCs/>
                <w:kern w:val="0"/>
                <w:lang w:eastAsia="en-US" w:bidi="ar-SA"/>
              </w:rPr>
            </w:pPr>
            <w:r w:rsidRPr="00BB0D56">
              <w:rPr>
                <w:rFonts w:ascii="Times New Roman" w:hAnsi="Times New Roman" w:cs="Times New Roman"/>
                <w:b/>
                <w:bCs/>
                <w:kern w:val="0"/>
                <w:lang w:eastAsia="en-US" w:bidi="ar-SA"/>
              </w:rPr>
              <w:t xml:space="preserve">Title </w:t>
            </w:r>
          </w:p>
        </w:tc>
        <w:tc>
          <w:tcPr>
            <w:tcW w:w="3082" w:type="dxa"/>
            <w:shd w:val="clear" w:color="auto" w:fill="E6E6E6"/>
            <w:vAlign w:val="center"/>
          </w:tcPr>
          <w:p w:rsidR="00527706" w:rsidRPr="00BB0D56" w:rsidRDefault="00527706" w:rsidP="00A45D8F">
            <w:pPr>
              <w:tabs>
                <w:tab w:val="num" w:pos="432"/>
                <w:tab w:val="left" w:pos="6480"/>
              </w:tabs>
              <w:suppressAutoHyphens w:val="0"/>
              <w:spacing w:line="360" w:lineRule="auto"/>
              <w:jc w:val="both"/>
              <w:rPr>
                <w:rFonts w:ascii="Times New Roman" w:hAnsi="Times New Roman" w:cs="Times New Roman"/>
                <w:b/>
                <w:bCs/>
                <w:kern w:val="0"/>
                <w:lang w:eastAsia="en-US" w:bidi="ar-SA"/>
              </w:rPr>
            </w:pPr>
            <w:r w:rsidRPr="00BB0D56">
              <w:rPr>
                <w:rFonts w:ascii="Times New Roman" w:hAnsi="Times New Roman" w:cs="Times New Roman"/>
                <w:b/>
                <w:bCs/>
                <w:kern w:val="0"/>
                <w:lang w:eastAsia="en-US" w:bidi="ar-SA"/>
              </w:rPr>
              <w:t>Tanda Tangan</w:t>
            </w:r>
          </w:p>
        </w:tc>
        <w:tc>
          <w:tcPr>
            <w:tcW w:w="1418" w:type="dxa"/>
            <w:shd w:val="clear" w:color="auto" w:fill="E6E6E6"/>
            <w:vAlign w:val="center"/>
          </w:tcPr>
          <w:p w:rsidR="00527706" w:rsidRPr="00BB0D56" w:rsidRDefault="00527706" w:rsidP="00A45D8F">
            <w:pPr>
              <w:tabs>
                <w:tab w:val="num" w:pos="432"/>
                <w:tab w:val="left" w:pos="6480"/>
              </w:tabs>
              <w:suppressAutoHyphens w:val="0"/>
              <w:spacing w:line="360" w:lineRule="auto"/>
              <w:jc w:val="both"/>
              <w:rPr>
                <w:rFonts w:ascii="Times New Roman" w:hAnsi="Times New Roman" w:cs="Times New Roman"/>
                <w:b/>
                <w:bCs/>
                <w:kern w:val="0"/>
                <w:lang w:eastAsia="en-US" w:bidi="ar-SA"/>
              </w:rPr>
            </w:pPr>
            <w:r w:rsidRPr="00BB0D56">
              <w:rPr>
                <w:rFonts w:ascii="Times New Roman" w:hAnsi="Times New Roman" w:cs="Times New Roman"/>
                <w:b/>
                <w:bCs/>
                <w:kern w:val="0"/>
                <w:lang w:eastAsia="en-US" w:bidi="ar-SA"/>
              </w:rPr>
              <w:t>Tanggal</w:t>
            </w:r>
          </w:p>
        </w:tc>
      </w:tr>
      <w:tr w:rsidR="00527706" w:rsidRPr="00BB0D56" w:rsidTr="003E166E">
        <w:trPr>
          <w:trHeight w:val="432"/>
          <w:jc w:val="center"/>
        </w:trPr>
        <w:tc>
          <w:tcPr>
            <w:tcW w:w="1800" w:type="dxa"/>
            <w:vAlign w:val="center"/>
          </w:tcPr>
          <w:p w:rsidR="00527706" w:rsidRPr="00BB0D56" w:rsidRDefault="002F758E" w:rsidP="00A45D8F">
            <w:pPr>
              <w:tabs>
                <w:tab w:val="num" w:pos="432"/>
                <w:tab w:val="left" w:pos="6480"/>
              </w:tabs>
              <w:suppressAutoHyphens w:val="0"/>
              <w:spacing w:line="360" w:lineRule="auto"/>
              <w:jc w:val="both"/>
              <w:rPr>
                <w:rFonts w:ascii="Times New Roman" w:hAnsi="Times New Roman" w:cs="Times New Roman"/>
                <w:kern w:val="0"/>
                <w:lang w:eastAsia="en-US" w:bidi="ar-SA"/>
              </w:rPr>
            </w:pPr>
            <w:r w:rsidRPr="00BB0D56">
              <w:rPr>
                <w:rFonts w:ascii="Times New Roman" w:hAnsi="Times New Roman" w:cs="Times New Roman"/>
                <w:kern w:val="0"/>
                <w:lang w:eastAsia="en-US" w:bidi="ar-SA"/>
              </w:rPr>
              <w:t>Muhammad Bima Januri, ST</w:t>
            </w:r>
          </w:p>
        </w:tc>
        <w:tc>
          <w:tcPr>
            <w:tcW w:w="2340" w:type="dxa"/>
            <w:vAlign w:val="center"/>
          </w:tcPr>
          <w:p w:rsidR="00527706" w:rsidRPr="00BB0D56" w:rsidRDefault="002F758E" w:rsidP="00A45D8F">
            <w:pPr>
              <w:tabs>
                <w:tab w:val="num" w:pos="432"/>
                <w:tab w:val="left" w:pos="6480"/>
              </w:tabs>
              <w:suppressAutoHyphens w:val="0"/>
              <w:spacing w:line="360" w:lineRule="auto"/>
              <w:jc w:val="center"/>
              <w:rPr>
                <w:rFonts w:ascii="Times New Roman" w:hAnsi="Times New Roman" w:cs="Times New Roman"/>
                <w:kern w:val="0"/>
                <w:lang w:eastAsia="en-US" w:bidi="ar-SA"/>
              </w:rPr>
            </w:pPr>
            <w:r w:rsidRPr="00BB0D56">
              <w:rPr>
                <w:rFonts w:ascii="Times New Roman" w:hAnsi="Times New Roman" w:cs="Times New Roman"/>
                <w:kern w:val="0"/>
                <w:lang w:eastAsia="en-US" w:bidi="ar-SA"/>
              </w:rPr>
              <w:t>IT Project Manager</w:t>
            </w:r>
          </w:p>
        </w:tc>
        <w:tc>
          <w:tcPr>
            <w:tcW w:w="3082" w:type="dxa"/>
            <w:vAlign w:val="center"/>
          </w:tcPr>
          <w:p w:rsidR="00527706" w:rsidRPr="00BB0D56" w:rsidRDefault="00527706" w:rsidP="00A45D8F">
            <w:pPr>
              <w:tabs>
                <w:tab w:val="num" w:pos="432"/>
                <w:tab w:val="left" w:pos="6480"/>
              </w:tabs>
              <w:suppressAutoHyphens w:val="0"/>
              <w:spacing w:line="360" w:lineRule="auto"/>
              <w:jc w:val="both"/>
              <w:rPr>
                <w:rFonts w:ascii="Times New Roman" w:hAnsi="Times New Roman" w:cs="Times New Roman"/>
                <w:kern w:val="0"/>
                <w:lang w:eastAsia="en-US" w:bidi="ar-SA"/>
              </w:rPr>
            </w:pPr>
          </w:p>
        </w:tc>
        <w:tc>
          <w:tcPr>
            <w:tcW w:w="1418" w:type="dxa"/>
            <w:vAlign w:val="center"/>
          </w:tcPr>
          <w:p w:rsidR="00527706" w:rsidRPr="00BB0D56" w:rsidRDefault="003E166E" w:rsidP="00A45D8F">
            <w:pPr>
              <w:tabs>
                <w:tab w:val="num" w:pos="432"/>
                <w:tab w:val="left" w:pos="6480"/>
              </w:tabs>
              <w:suppressAutoHyphens w:val="0"/>
              <w:spacing w:line="360" w:lineRule="auto"/>
              <w:jc w:val="both"/>
              <w:rPr>
                <w:rFonts w:ascii="Times New Roman" w:hAnsi="Times New Roman" w:cs="Times New Roman"/>
                <w:kern w:val="0"/>
                <w:lang w:eastAsia="en-US" w:bidi="ar-SA"/>
              </w:rPr>
            </w:pPr>
            <w:r w:rsidRPr="00BB0D56">
              <w:rPr>
                <w:rFonts w:ascii="Times New Roman" w:hAnsi="Times New Roman" w:cs="Times New Roman"/>
                <w:kern w:val="0"/>
                <w:lang w:val="id-ID" w:eastAsia="en-US" w:bidi="ar-SA"/>
              </w:rPr>
              <w:t>22 Juni</w:t>
            </w:r>
            <w:r w:rsidR="002F758E" w:rsidRPr="00BB0D56">
              <w:rPr>
                <w:rFonts w:ascii="Times New Roman" w:hAnsi="Times New Roman" w:cs="Times New Roman"/>
                <w:kern w:val="0"/>
                <w:lang w:eastAsia="en-US" w:bidi="ar-SA"/>
              </w:rPr>
              <w:t xml:space="preserve"> 2015</w:t>
            </w:r>
          </w:p>
        </w:tc>
      </w:tr>
    </w:tbl>
    <w:p w:rsidR="00527706" w:rsidRPr="00BB0D56" w:rsidRDefault="00527706" w:rsidP="00A45D8F">
      <w:pPr>
        <w:tabs>
          <w:tab w:val="left" w:pos="6480"/>
        </w:tabs>
        <w:suppressAutoHyphens w:val="0"/>
        <w:spacing w:line="360" w:lineRule="auto"/>
        <w:ind w:left="360" w:right="360"/>
        <w:jc w:val="center"/>
        <w:rPr>
          <w:rFonts w:ascii="Times New Roman" w:hAnsi="Times New Roman" w:cs="Times New Roman"/>
          <w:b/>
          <w:iCs/>
          <w:kern w:val="0"/>
          <w:lang w:eastAsia="fr-FR" w:bidi="ar-SA"/>
        </w:rPr>
      </w:pPr>
    </w:p>
    <w:p w:rsidR="0046410D" w:rsidRPr="00BB0D56" w:rsidRDefault="006A511B" w:rsidP="00A45D8F">
      <w:pPr>
        <w:tabs>
          <w:tab w:val="left" w:pos="6480"/>
        </w:tabs>
        <w:suppressAutoHyphens w:val="0"/>
        <w:spacing w:line="360" w:lineRule="auto"/>
        <w:ind w:left="360" w:right="360"/>
        <w:jc w:val="both"/>
        <w:rPr>
          <w:rFonts w:ascii="Times New Roman" w:hAnsi="Times New Roman" w:cs="Times New Roman"/>
          <w:b/>
          <w:iCs/>
          <w:kern w:val="0"/>
          <w:lang w:eastAsia="fr-FR" w:bidi="ar-SA"/>
        </w:rPr>
      </w:pPr>
      <w:r w:rsidRPr="00BB0D56">
        <w:rPr>
          <w:rFonts w:ascii="Times New Roman" w:hAnsi="Times New Roman" w:cs="Times New Roman"/>
          <w:b/>
          <w:iCs/>
          <w:kern w:val="0"/>
          <w:lang w:eastAsia="fr-FR" w:bidi="ar-SA"/>
        </w:rPr>
        <w:t>D</w:t>
      </w:r>
      <w:r w:rsidR="0046410D" w:rsidRPr="00BB0D56">
        <w:rPr>
          <w:rFonts w:ascii="Times New Roman" w:hAnsi="Times New Roman" w:cs="Times New Roman"/>
          <w:b/>
          <w:iCs/>
          <w:kern w:val="0"/>
          <w:lang w:eastAsia="fr-FR" w:bidi="ar-SA"/>
        </w:rPr>
        <w:t xml:space="preserve">ireview Oleh : </w:t>
      </w:r>
      <w:r w:rsidR="00871936" w:rsidRPr="00BB0D56">
        <w:rPr>
          <w:rFonts w:ascii="Times New Roman" w:hAnsi="Times New Roman" w:cs="Times New Roman"/>
          <w:b/>
          <w:iCs/>
          <w:kern w:val="0"/>
          <w:lang w:eastAsia="fr-FR" w:bidi="ar-SA"/>
        </w:rPr>
        <w:tab/>
      </w:r>
    </w:p>
    <w:tbl>
      <w:tblPr>
        <w:tblW w:w="864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800"/>
        <w:gridCol w:w="2340"/>
        <w:gridCol w:w="3082"/>
        <w:gridCol w:w="1418"/>
      </w:tblGrid>
      <w:tr w:rsidR="001D2F53" w:rsidRPr="00BB0D56" w:rsidTr="003E166E">
        <w:trPr>
          <w:jc w:val="center"/>
        </w:trPr>
        <w:tc>
          <w:tcPr>
            <w:tcW w:w="1800" w:type="dxa"/>
            <w:shd w:val="clear" w:color="auto" w:fill="E6E6E6"/>
            <w:vAlign w:val="center"/>
          </w:tcPr>
          <w:p w:rsidR="0046410D" w:rsidRPr="00BB0D56" w:rsidRDefault="0046410D" w:rsidP="00A45D8F">
            <w:pPr>
              <w:tabs>
                <w:tab w:val="num" w:pos="432"/>
                <w:tab w:val="left" w:pos="6480"/>
              </w:tabs>
              <w:suppressAutoHyphens w:val="0"/>
              <w:spacing w:line="360" w:lineRule="auto"/>
              <w:jc w:val="both"/>
              <w:rPr>
                <w:rFonts w:ascii="Times New Roman" w:hAnsi="Times New Roman" w:cs="Times New Roman"/>
                <w:b/>
                <w:bCs/>
                <w:kern w:val="0"/>
                <w:lang w:eastAsia="en-US" w:bidi="ar-SA"/>
              </w:rPr>
            </w:pPr>
            <w:r w:rsidRPr="00BB0D56">
              <w:rPr>
                <w:rFonts w:ascii="Times New Roman" w:hAnsi="Times New Roman" w:cs="Times New Roman"/>
                <w:b/>
                <w:bCs/>
                <w:kern w:val="0"/>
                <w:lang w:eastAsia="en-US" w:bidi="ar-SA"/>
              </w:rPr>
              <w:t>Nama</w:t>
            </w:r>
          </w:p>
        </w:tc>
        <w:tc>
          <w:tcPr>
            <w:tcW w:w="2340" w:type="dxa"/>
            <w:shd w:val="clear" w:color="auto" w:fill="E6E6E6"/>
            <w:vAlign w:val="center"/>
          </w:tcPr>
          <w:p w:rsidR="0046410D" w:rsidRPr="00BB0D56" w:rsidRDefault="0046410D" w:rsidP="00A45D8F">
            <w:pPr>
              <w:tabs>
                <w:tab w:val="num" w:pos="432"/>
                <w:tab w:val="left" w:pos="6480"/>
              </w:tabs>
              <w:suppressAutoHyphens w:val="0"/>
              <w:spacing w:line="360" w:lineRule="auto"/>
              <w:jc w:val="both"/>
              <w:rPr>
                <w:rFonts w:ascii="Times New Roman" w:hAnsi="Times New Roman" w:cs="Times New Roman"/>
                <w:b/>
                <w:bCs/>
                <w:kern w:val="0"/>
                <w:lang w:eastAsia="en-US" w:bidi="ar-SA"/>
              </w:rPr>
            </w:pPr>
            <w:r w:rsidRPr="00BB0D56">
              <w:rPr>
                <w:rFonts w:ascii="Times New Roman" w:hAnsi="Times New Roman" w:cs="Times New Roman"/>
                <w:b/>
                <w:bCs/>
                <w:kern w:val="0"/>
                <w:lang w:eastAsia="en-US" w:bidi="ar-SA"/>
              </w:rPr>
              <w:t xml:space="preserve">Title </w:t>
            </w:r>
          </w:p>
        </w:tc>
        <w:tc>
          <w:tcPr>
            <w:tcW w:w="3082" w:type="dxa"/>
            <w:shd w:val="clear" w:color="auto" w:fill="E6E6E6"/>
            <w:vAlign w:val="center"/>
          </w:tcPr>
          <w:p w:rsidR="0046410D" w:rsidRPr="00BB0D56" w:rsidRDefault="0046410D" w:rsidP="00A45D8F">
            <w:pPr>
              <w:tabs>
                <w:tab w:val="num" w:pos="432"/>
                <w:tab w:val="left" w:pos="6480"/>
              </w:tabs>
              <w:suppressAutoHyphens w:val="0"/>
              <w:spacing w:line="360" w:lineRule="auto"/>
              <w:jc w:val="both"/>
              <w:rPr>
                <w:rFonts w:ascii="Times New Roman" w:hAnsi="Times New Roman" w:cs="Times New Roman"/>
                <w:b/>
                <w:bCs/>
                <w:kern w:val="0"/>
                <w:lang w:eastAsia="en-US" w:bidi="ar-SA"/>
              </w:rPr>
            </w:pPr>
            <w:r w:rsidRPr="00BB0D56">
              <w:rPr>
                <w:rFonts w:ascii="Times New Roman" w:hAnsi="Times New Roman" w:cs="Times New Roman"/>
                <w:b/>
                <w:bCs/>
                <w:kern w:val="0"/>
                <w:lang w:eastAsia="en-US" w:bidi="ar-SA"/>
              </w:rPr>
              <w:t>Tanda Tangan</w:t>
            </w:r>
          </w:p>
        </w:tc>
        <w:tc>
          <w:tcPr>
            <w:tcW w:w="1418" w:type="dxa"/>
            <w:shd w:val="clear" w:color="auto" w:fill="E6E6E6"/>
            <w:vAlign w:val="center"/>
          </w:tcPr>
          <w:p w:rsidR="0046410D" w:rsidRPr="00BB0D56" w:rsidRDefault="0046410D" w:rsidP="00A45D8F">
            <w:pPr>
              <w:tabs>
                <w:tab w:val="num" w:pos="432"/>
                <w:tab w:val="left" w:pos="6480"/>
              </w:tabs>
              <w:suppressAutoHyphens w:val="0"/>
              <w:spacing w:line="360" w:lineRule="auto"/>
              <w:jc w:val="both"/>
              <w:rPr>
                <w:rFonts w:ascii="Times New Roman" w:hAnsi="Times New Roman" w:cs="Times New Roman"/>
                <w:b/>
                <w:bCs/>
                <w:kern w:val="0"/>
                <w:lang w:eastAsia="en-US" w:bidi="ar-SA"/>
              </w:rPr>
            </w:pPr>
            <w:r w:rsidRPr="00BB0D56">
              <w:rPr>
                <w:rFonts w:ascii="Times New Roman" w:hAnsi="Times New Roman" w:cs="Times New Roman"/>
                <w:b/>
                <w:bCs/>
                <w:kern w:val="0"/>
                <w:lang w:eastAsia="en-US" w:bidi="ar-SA"/>
              </w:rPr>
              <w:t>Tanggal</w:t>
            </w:r>
          </w:p>
        </w:tc>
      </w:tr>
      <w:tr w:rsidR="001D2F53" w:rsidRPr="00BB0D56" w:rsidTr="003E166E">
        <w:trPr>
          <w:trHeight w:val="432"/>
          <w:jc w:val="center"/>
        </w:trPr>
        <w:tc>
          <w:tcPr>
            <w:tcW w:w="1800" w:type="dxa"/>
            <w:vAlign w:val="center"/>
          </w:tcPr>
          <w:p w:rsidR="0046410D" w:rsidRPr="00BB0D56" w:rsidRDefault="0046410D" w:rsidP="00A45D8F">
            <w:pPr>
              <w:tabs>
                <w:tab w:val="num" w:pos="432"/>
                <w:tab w:val="left" w:pos="6480"/>
              </w:tabs>
              <w:suppressAutoHyphens w:val="0"/>
              <w:spacing w:line="360" w:lineRule="auto"/>
              <w:jc w:val="both"/>
              <w:rPr>
                <w:rFonts w:ascii="Times New Roman" w:hAnsi="Times New Roman" w:cs="Times New Roman"/>
                <w:kern w:val="0"/>
                <w:lang w:eastAsia="en-US" w:bidi="ar-SA"/>
              </w:rPr>
            </w:pPr>
          </w:p>
        </w:tc>
        <w:tc>
          <w:tcPr>
            <w:tcW w:w="2340" w:type="dxa"/>
            <w:vAlign w:val="center"/>
          </w:tcPr>
          <w:p w:rsidR="0046410D" w:rsidRPr="00BB0D56" w:rsidRDefault="0046410D" w:rsidP="00A45D8F">
            <w:pPr>
              <w:tabs>
                <w:tab w:val="num" w:pos="432"/>
                <w:tab w:val="left" w:pos="6480"/>
              </w:tabs>
              <w:suppressAutoHyphens w:val="0"/>
              <w:spacing w:line="360" w:lineRule="auto"/>
              <w:jc w:val="center"/>
              <w:rPr>
                <w:rFonts w:ascii="Times New Roman" w:hAnsi="Times New Roman" w:cs="Times New Roman"/>
                <w:kern w:val="0"/>
                <w:lang w:eastAsia="en-US" w:bidi="ar-SA"/>
              </w:rPr>
            </w:pPr>
          </w:p>
        </w:tc>
        <w:tc>
          <w:tcPr>
            <w:tcW w:w="3082" w:type="dxa"/>
            <w:vAlign w:val="center"/>
          </w:tcPr>
          <w:p w:rsidR="0046410D" w:rsidRPr="00BB0D56" w:rsidRDefault="0046410D" w:rsidP="00A45D8F">
            <w:pPr>
              <w:tabs>
                <w:tab w:val="num" w:pos="432"/>
                <w:tab w:val="left" w:pos="6480"/>
              </w:tabs>
              <w:suppressAutoHyphens w:val="0"/>
              <w:spacing w:line="360" w:lineRule="auto"/>
              <w:jc w:val="both"/>
              <w:rPr>
                <w:rFonts w:ascii="Times New Roman" w:hAnsi="Times New Roman" w:cs="Times New Roman"/>
                <w:kern w:val="0"/>
                <w:lang w:eastAsia="en-US" w:bidi="ar-SA"/>
              </w:rPr>
            </w:pPr>
          </w:p>
        </w:tc>
        <w:tc>
          <w:tcPr>
            <w:tcW w:w="1418" w:type="dxa"/>
            <w:vAlign w:val="center"/>
          </w:tcPr>
          <w:p w:rsidR="0046410D" w:rsidRPr="00BB0D56" w:rsidRDefault="0046410D" w:rsidP="00A45D8F">
            <w:pPr>
              <w:tabs>
                <w:tab w:val="num" w:pos="432"/>
                <w:tab w:val="left" w:pos="6480"/>
              </w:tabs>
              <w:suppressAutoHyphens w:val="0"/>
              <w:spacing w:line="360" w:lineRule="auto"/>
              <w:jc w:val="both"/>
              <w:rPr>
                <w:rFonts w:ascii="Times New Roman" w:hAnsi="Times New Roman" w:cs="Times New Roman"/>
                <w:kern w:val="0"/>
                <w:lang w:eastAsia="en-US" w:bidi="ar-SA"/>
              </w:rPr>
            </w:pPr>
          </w:p>
        </w:tc>
      </w:tr>
    </w:tbl>
    <w:p w:rsidR="0046410D" w:rsidRPr="00BB0D56" w:rsidRDefault="0046410D" w:rsidP="00A45D8F">
      <w:pPr>
        <w:tabs>
          <w:tab w:val="left" w:pos="6480"/>
        </w:tabs>
        <w:suppressAutoHyphens w:val="0"/>
        <w:spacing w:line="360" w:lineRule="auto"/>
        <w:ind w:left="360" w:right="360"/>
        <w:jc w:val="both"/>
        <w:rPr>
          <w:rFonts w:ascii="Times New Roman" w:hAnsi="Times New Roman" w:cs="Times New Roman"/>
          <w:b/>
          <w:iCs/>
          <w:kern w:val="0"/>
          <w:lang w:eastAsia="fr-FR" w:bidi="ar-SA"/>
        </w:rPr>
      </w:pPr>
      <w:r w:rsidRPr="00BB0D56">
        <w:rPr>
          <w:rFonts w:ascii="Times New Roman" w:hAnsi="Times New Roman" w:cs="Times New Roman"/>
          <w:b/>
          <w:iCs/>
          <w:kern w:val="0"/>
          <w:lang w:eastAsia="fr-FR" w:bidi="ar-SA"/>
        </w:rPr>
        <w:t xml:space="preserve">Disetujui Oleh : </w:t>
      </w:r>
    </w:p>
    <w:tbl>
      <w:tblPr>
        <w:tblW w:w="864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800"/>
        <w:gridCol w:w="2340"/>
        <w:gridCol w:w="3082"/>
        <w:gridCol w:w="1418"/>
      </w:tblGrid>
      <w:tr w:rsidR="001D2F53" w:rsidRPr="00BB0D56" w:rsidTr="003E166E">
        <w:trPr>
          <w:jc w:val="center"/>
        </w:trPr>
        <w:tc>
          <w:tcPr>
            <w:tcW w:w="1800" w:type="dxa"/>
            <w:shd w:val="clear" w:color="auto" w:fill="E6E6E6"/>
            <w:vAlign w:val="center"/>
          </w:tcPr>
          <w:p w:rsidR="0046410D" w:rsidRPr="00BB0D56" w:rsidRDefault="0046410D" w:rsidP="00A45D8F">
            <w:pPr>
              <w:tabs>
                <w:tab w:val="num" w:pos="432"/>
                <w:tab w:val="left" w:pos="6480"/>
              </w:tabs>
              <w:suppressAutoHyphens w:val="0"/>
              <w:spacing w:line="360" w:lineRule="auto"/>
              <w:jc w:val="both"/>
              <w:rPr>
                <w:rFonts w:ascii="Times New Roman" w:hAnsi="Times New Roman" w:cs="Times New Roman"/>
                <w:b/>
                <w:bCs/>
                <w:kern w:val="0"/>
                <w:lang w:eastAsia="en-US" w:bidi="ar-SA"/>
              </w:rPr>
            </w:pPr>
            <w:r w:rsidRPr="00BB0D56">
              <w:rPr>
                <w:rFonts w:ascii="Times New Roman" w:hAnsi="Times New Roman" w:cs="Times New Roman"/>
                <w:b/>
                <w:bCs/>
                <w:kern w:val="0"/>
                <w:lang w:eastAsia="en-US" w:bidi="ar-SA"/>
              </w:rPr>
              <w:t>Nama</w:t>
            </w:r>
          </w:p>
        </w:tc>
        <w:tc>
          <w:tcPr>
            <w:tcW w:w="2340" w:type="dxa"/>
            <w:shd w:val="clear" w:color="auto" w:fill="E6E6E6"/>
            <w:vAlign w:val="center"/>
          </w:tcPr>
          <w:p w:rsidR="0046410D" w:rsidRPr="00BB0D56" w:rsidRDefault="0046410D" w:rsidP="00A45D8F">
            <w:pPr>
              <w:tabs>
                <w:tab w:val="num" w:pos="432"/>
                <w:tab w:val="left" w:pos="6480"/>
              </w:tabs>
              <w:suppressAutoHyphens w:val="0"/>
              <w:spacing w:line="360" w:lineRule="auto"/>
              <w:jc w:val="both"/>
              <w:rPr>
                <w:rFonts w:ascii="Times New Roman" w:hAnsi="Times New Roman" w:cs="Times New Roman"/>
                <w:b/>
                <w:bCs/>
                <w:kern w:val="0"/>
                <w:lang w:eastAsia="en-US" w:bidi="ar-SA"/>
              </w:rPr>
            </w:pPr>
            <w:r w:rsidRPr="00BB0D56">
              <w:rPr>
                <w:rFonts w:ascii="Times New Roman" w:hAnsi="Times New Roman" w:cs="Times New Roman"/>
                <w:b/>
                <w:bCs/>
                <w:kern w:val="0"/>
                <w:lang w:eastAsia="en-US" w:bidi="ar-SA"/>
              </w:rPr>
              <w:t xml:space="preserve">Title </w:t>
            </w:r>
          </w:p>
        </w:tc>
        <w:tc>
          <w:tcPr>
            <w:tcW w:w="3082" w:type="dxa"/>
            <w:shd w:val="clear" w:color="auto" w:fill="E6E6E6"/>
            <w:vAlign w:val="center"/>
          </w:tcPr>
          <w:p w:rsidR="0046410D" w:rsidRPr="00BB0D56" w:rsidRDefault="0046410D" w:rsidP="00A45D8F">
            <w:pPr>
              <w:tabs>
                <w:tab w:val="num" w:pos="432"/>
                <w:tab w:val="left" w:pos="6480"/>
              </w:tabs>
              <w:suppressAutoHyphens w:val="0"/>
              <w:spacing w:line="360" w:lineRule="auto"/>
              <w:jc w:val="both"/>
              <w:rPr>
                <w:rFonts w:ascii="Times New Roman" w:hAnsi="Times New Roman" w:cs="Times New Roman"/>
                <w:b/>
                <w:bCs/>
                <w:kern w:val="0"/>
                <w:lang w:eastAsia="en-US" w:bidi="ar-SA"/>
              </w:rPr>
            </w:pPr>
            <w:r w:rsidRPr="00BB0D56">
              <w:rPr>
                <w:rFonts w:ascii="Times New Roman" w:hAnsi="Times New Roman" w:cs="Times New Roman"/>
                <w:b/>
                <w:bCs/>
                <w:kern w:val="0"/>
                <w:lang w:eastAsia="en-US" w:bidi="ar-SA"/>
              </w:rPr>
              <w:t>Tanda Tangan</w:t>
            </w:r>
          </w:p>
        </w:tc>
        <w:tc>
          <w:tcPr>
            <w:tcW w:w="1418" w:type="dxa"/>
            <w:shd w:val="clear" w:color="auto" w:fill="E6E6E6"/>
            <w:vAlign w:val="center"/>
          </w:tcPr>
          <w:p w:rsidR="0046410D" w:rsidRPr="00BB0D56" w:rsidRDefault="0046410D" w:rsidP="00A45D8F">
            <w:pPr>
              <w:tabs>
                <w:tab w:val="num" w:pos="432"/>
                <w:tab w:val="left" w:pos="6480"/>
              </w:tabs>
              <w:suppressAutoHyphens w:val="0"/>
              <w:spacing w:line="360" w:lineRule="auto"/>
              <w:jc w:val="both"/>
              <w:rPr>
                <w:rFonts w:ascii="Times New Roman" w:hAnsi="Times New Roman" w:cs="Times New Roman"/>
                <w:b/>
                <w:bCs/>
                <w:kern w:val="0"/>
                <w:lang w:eastAsia="en-US" w:bidi="ar-SA"/>
              </w:rPr>
            </w:pPr>
            <w:r w:rsidRPr="00BB0D56">
              <w:rPr>
                <w:rFonts w:ascii="Times New Roman" w:hAnsi="Times New Roman" w:cs="Times New Roman"/>
                <w:b/>
                <w:bCs/>
                <w:kern w:val="0"/>
                <w:lang w:eastAsia="en-US" w:bidi="ar-SA"/>
              </w:rPr>
              <w:t>Tanggal</w:t>
            </w:r>
          </w:p>
        </w:tc>
      </w:tr>
      <w:tr w:rsidR="0046410D" w:rsidRPr="00BB0D56" w:rsidTr="003E166E">
        <w:trPr>
          <w:trHeight w:val="432"/>
          <w:jc w:val="center"/>
        </w:trPr>
        <w:tc>
          <w:tcPr>
            <w:tcW w:w="1800" w:type="dxa"/>
            <w:vAlign w:val="center"/>
          </w:tcPr>
          <w:p w:rsidR="0046410D" w:rsidRPr="00BB0D56" w:rsidRDefault="0046410D" w:rsidP="00A45D8F">
            <w:pPr>
              <w:tabs>
                <w:tab w:val="num" w:pos="432"/>
                <w:tab w:val="left" w:pos="6480"/>
              </w:tabs>
              <w:suppressAutoHyphens w:val="0"/>
              <w:spacing w:line="360" w:lineRule="auto"/>
              <w:jc w:val="center"/>
              <w:rPr>
                <w:rFonts w:ascii="Times New Roman" w:hAnsi="Times New Roman" w:cs="Times New Roman"/>
                <w:kern w:val="0"/>
                <w:lang w:eastAsia="en-US" w:bidi="ar-SA"/>
              </w:rPr>
            </w:pPr>
          </w:p>
        </w:tc>
        <w:tc>
          <w:tcPr>
            <w:tcW w:w="2340" w:type="dxa"/>
            <w:vAlign w:val="center"/>
          </w:tcPr>
          <w:p w:rsidR="0046410D" w:rsidRPr="00BB0D56" w:rsidRDefault="0046410D" w:rsidP="00A45D8F">
            <w:pPr>
              <w:tabs>
                <w:tab w:val="num" w:pos="432"/>
                <w:tab w:val="left" w:pos="6480"/>
              </w:tabs>
              <w:suppressAutoHyphens w:val="0"/>
              <w:spacing w:line="360" w:lineRule="auto"/>
              <w:jc w:val="center"/>
              <w:rPr>
                <w:rFonts w:ascii="Times New Roman" w:hAnsi="Times New Roman" w:cs="Times New Roman"/>
                <w:kern w:val="0"/>
                <w:lang w:eastAsia="en-US" w:bidi="ar-SA"/>
              </w:rPr>
            </w:pPr>
          </w:p>
        </w:tc>
        <w:tc>
          <w:tcPr>
            <w:tcW w:w="3082" w:type="dxa"/>
            <w:vAlign w:val="center"/>
          </w:tcPr>
          <w:p w:rsidR="0046410D" w:rsidRPr="00BB0D56" w:rsidRDefault="0046410D" w:rsidP="00A45D8F">
            <w:pPr>
              <w:tabs>
                <w:tab w:val="num" w:pos="432"/>
                <w:tab w:val="left" w:pos="6480"/>
              </w:tabs>
              <w:suppressAutoHyphens w:val="0"/>
              <w:spacing w:line="360" w:lineRule="auto"/>
              <w:jc w:val="both"/>
              <w:rPr>
                <w:rFonts w:ascii="Times New Roman" w:hAnsi="Times New Roman" w:cs="Times New Roman"/>
                <w:kern w:val="0"/>
                <w:lang w:eastAsia="en-US" w:bidi="ar-SA"/>
              </w:rPr>
            </w:pPr>
          </w:p>
        </w:tc>
        <w:tc>
          <w:tcPr>
            <w:tcW w:w="1418" w:type="dxa"/>
            <w:vAlign w:val="center"/>
          </w:tcPr>
          <w:p w:rsidR="0046410D" w:rsidRPr="00BB0D56" w:rsidRDefault="0046410D" w:rsidP="00A45D8F">
            <w:pPr>
              <w:tabs>
                <w:tab w:val="num" w:pos="432"/>
                <w:tab w:val="left" w:pos="6480"/>
              </w:tabs>
              <w:suppressAutoHyphens w:val="0"/>
              <w:spacing w:line="360" w:lineRule="auto"/>
              <w:jc w:val="both"/>
              <w:rPr>
                <w:rFonts w:ascii="Times New Roman" w:hAnsi="Times New Roman" w:cs="Times New Roman"/>
                <w:kern w:val="0"/>
                <w:lang w:eastAsia="en-US" w:bidi="ar-SA"/>
              </w:rPr>
            </w:pPr>
          </w:p>
        </w:tc>
      </w:tr>
    </w:tbl>
    <w:p w:rsidR="006A511B" w:rsidRPr="00BB0D56" w:rsidRDefault="006A511B" w:rsidP="00A45D8F">
      <w:pPr>
        <w:spacing w:line="360" w:lineRule="auto"/>
        <w:rPr>
          <w:rFonts w:ascii="Times New Roman" w:hAnsi="Times New Roman" w:cs="Times New Roman"/>
          <w:b/>
        </w:rPr>
      </w:pPr>
    </w:p>
    <w:p w:rsidR="000518AC" w:rsidRPr="00BB0D56" w:rsidRDefault="000518AC" w:rsidP="00A45D8F">
      <w:pPr>
        <w:suppressAutoHyphens w:val="0"/>
        <w:spacing w:line="360" w:lineRule="auto"/>
        <w:rPr>
          <w:rFonts w:ascii="Times New Roman" w:hAnsi="Times New Roman" w:cs="Times New Roman"/>
        </w:rPr>
      </w:pPr>
      <w:r w:rsidRPr="00BB0D56">
        <w:rPr>
          <w:rFonts w:ascii="Times New Roman" w:hAnsi="Times New Roman" w:cs="Times New Roman"/>
        </w:rPr>
        <w:br w:type="page"/>
      </w:r>
      <w:bookmarkStart w:id="0" w:name="_GoBack"/>
      <w:bookmarkEnd w:id="0"/>
    </w:p>
    <w:p w:rsidR="006A511B" w:rsidRPr="00BB0D56" w:rsidRDefault="00433ED3" w:rsidP="00433ED3">
      <w:pPr>
        <w:spacing w:line="360" w:lineRule="auto"/>
        <w:jc w:val="center"/>
        <w:rPr>
          <w:rFonts w:ascii="Times New Roman" w:hAnsi="Times New Roman" w:cs="Times New Roman"/>
          <w:b/>
          <w:sz w:val="28"/>
        </w:rPr>
      </w:pPr>
      <w:r w:rsidRPr="00BB0D56">
        <w:rPr>
          <w:rFonts w:ascii="Times New Roman" w:hAnsi="Times New Roman" w:cs="Times New Roman"/>
          <w:b/>
          <w:sz w:val="28"/>
        </w:rPr>
        <w:lastRenderedPageBreak/>
        <w:t>DAFTAR ISI</w:t>
      </w:r>
    </w:p>
    <w:p w:rsidR="00BB0D56" w:rsidRPr="00B432C6" w:rsidRDefault="003E166E" w:rsidP="00BB0D56">
      <w:pPr>
        <w:pStyle w:val="TOC1"/>
        <w:spacing w:line="360" w:lineRule="auto"/>
        <w:rPr>
          <w:rFonts w:ascii="Times New Roman" w:eastAsiaTheme="minorEastAsia" w:hAnsi="Times New Roman" w:cs="Times New Roman"/>
          <w:noProof/>
          <w:kern w:val="0"/>
          <w:sz w:val="24"/>
          <w:lang w:val="id-ID" w:eastAsia="id-ID" w:bidi="ar-SA"/>
        </w:rPr>
      </w:pPr>
      <w:r w:rsidRPr="00BB0D56">
        <w:rPr>
          <w:rFonts w:ascii="Times New Roman" w:hAnsi="Times New Roman" w:cs="Times New Roman"/>
        </w:rPr>
        <w:fldChar w:fldCharType="begin"/>
      </w:r>
      <w:r w:rsidRPr="00BB0D56">
        <w:rPr>
          <w:rFonts w:ascii="Times New Roman" w:hAnsi="Times New Roman" w:cs="Times New Roman"/>
        </w:rPr>
        <w:instrText xml:space="preserve"> TOC \o "1-3" \h \z \u </w:instrText>
      </w:r>
      <w:r w:rsidRPr="00BB0D56">
        <w:rPr>
          <w:rFonts w:ascii="Times New Roman" w:hAnsi="Times New Roman" w:cs="Times New Roman"/>
        </w:rPr>
        <w:fldChar w:fldCharType="separate"/>
      </w:r>
      <w:hyperlink w:anchor="_Toc423073496" w:history="1">
        <w:r w:rsidR="00BB0D56" w:rsidRPr="00B432C6">
          <w:rPr>
            <w:rStyle w:val="Hyperlink"/>
            <w:rFonts w:ascii="Times New Roman" w:hAnsi="Times New Roman" w:cs="Times New Roman"/>
            <w:b/>
            <w:noProof/>
            <w:sz w:val="24"/>
          </w:rPr>
          <w:t>1.</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Fungsional &amp; Spesifikasi Kebutuhan Bisnis</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_Toc423073496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4</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2"/>
        <w:tabs>
          <w:tab w:val="clear" w:pos="2160"/>
          <w:tab w:val="clear" w:pos="8280"/>
          <w:tab w:val="left" w:pos="1418"/>
          <w:tab w:val="right" w:leader="dot" w:pos="8647"/>
        </w:tabs>
        <w:spacing w:line="360" w:lineRule="auto"/>
        <w:ind w:left="284"/>
        <w:rPr>
          <w:rFonts w:ascii="Times New Roman" w:eastAsiaTheme="minorEastAsia" w:hAnsi="Times New Roman" w:cs="Times New Roman"/>
          <w:noProof/>
          <w:kern w:val="0"/>
          <w:sz w:val="24"/>
          <w:lang w:val="id-ID" w:eastAsia="id-ID" w:bidi="ar-SA"/>
        </w:rPr>
      </w:pPr>
      <w:hyperlink w:anchor="_Toc423073497" w:history="1">
        <w:r w:rsidR="00BB0D56" w:rsidRPr="00B432C6">
          <w:rPr>
            <w:rStyle w:val="Hyperlink"/>
            <w:rFonts w:ascii="Times New Roman" w:hAnsi="Times New Roman" w:cs="Times New Roman"/>
            <w:b/>
            <w:noProof/>
            <w:sz w:val="24"/>
          </w:rPr>
          <w:t>1.1.</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Spesifikasi Kebutuhan Bisnis</w:t>
        </w:r>
        <w:r w:rsidR="00BB0D56" w:rsidRPr="00B432C6">
          <w:rPr>
            <w:rFonts w:ascii="Times New Roman" w:hAnsi="Times New Roman" w:cs="Times New Roman"/>
            <w:noProof/>
            <w:webHidden/>
            <w:color w:val="FFFFFF" w:themeColor="background1"/>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_Toc423073497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4</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2"/>
        <w:tabs>
          <w:tab w:val="clear" w:pos="2160"/>
          <w:tab w:val="clear" w:pos="8280"/>
          <w:tab w:val="left" w:pos="1418"/>
          <w:tab w:val="right" w:leader="dot" w:pos="8647"/>
        </w:tabs>
        <w:spacing w:line="360" w:lineRule="auto"/>
        <w:ind w:left="284"/>
        <w:rPr>
          <w:rFonts w:ascii="Times New Roman" w:eastAsiaTheme="minorEastAsia" w:hAnsi="Times New Roman" w:cs="Times New Roman"/>
          <w:noProof/>
          <w:kern w:val="0"/>
          <w:sz w:val="24"/>
          <w:lang w:val="id-ID" w:eastAsia="id-ID" w:bidi="ar-SA"/>
        </w:rPr>
      </w:pPr>
      <w:hyperlink w:anchor="_Toc423073498" w:history="1">
        <w:r w:rsidR="00BB0D56" w:rsidRPr="00B432C6">
          <w:rPr>
            <w:rStyle w:val="Hyperlink"/>
            <w:rFonts w:ascii="Times New Roman" w:hAnsi="Times New Roman" w:cs="Times New Roman"/>
            <w:b/>
            <w:noProof/>
            <w:sz w:val="24"/>
          </w:rPr>
          <w:t>1.2.</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Fungsional &amp; Proses</w:t>
        </w:r>
        <w:r w:rsidR="00B432C6" w:rsidRPr="00B432C6">
          <w:rPr>
            <w:rFonts w:ascii="Times New Roman" w:hAnsi="Times New Roman" w:cs="Times New Roman"/>
            <w:noProof/>
            <w:webHidden/>
            <w:color w:val="FFFFFF" w:themeColor="background1"/>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_Toc423073498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4</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1"/>
        <w:spacing w:line="360" w:lineRule="auto"/>
        <w:rPr>
          <w:rFonts w:ascii="Times New Roman" w:eastAsiaTheme="minorEastAsia" w:hAnsi="Times New Roman" w:cs="Times New Roman"/>
          <w:noProof/>
          <w:kern w:val="0"/>
          <w:sz w:val="24"/>
          <w:lang w:val="id-ID" w:eastAsia="id-ID" w:bidi="ar-SA"/>
        </w:rPr>
      </w:pPr>
      <w:hyperlink w:anchor="_Toc423073499" w:history="1">
        <w:r w:rsidR="00BB0D56" w:rsidRPr="00B432C6">
          <w:rPr>
            <w:rStyle w:val="Hyperlink"/>
            <w:rFonts w:ascii="Times New Roman" w:hAnsi="Times New Roman" w:cs="Times New Roman"/>
            <w:b/>
            <w:noProof/>
            <w:sz w:val="24"/>
          </w:rPr>
          <w:t>2.</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Usability and Performance Requirements</w:t>
        </w:r>
        <w:r w:rsidR="00B432C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_Toc423073499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8</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1"/>
        <w:spacing w:line="360" w:lineRule="auto"/>
        <w:rPr>
          <w:rFonts w:ascii="Times New Roman" w:eastAsiaTheme="minorEastAsia" w:hAnsi="Times New Roman" w:cs="Times New Roman"/>
          <w:noProof/>
          <w:kern w:val="0"/>
          <w:sz w:val="24"/>
          <w:lang w:val="id-ID" w:eastAsia="id-ID" w:bidi="ar-SA"/>
        </w:rPr>
      </w:pPr>
      <w:hyperlink w:anchor="_Toc423073500" w:history="1">
        <w:r w:rsidR="00BB0D56" w:rsidRPr="00B432C6">
          <w:rPr>
            <w:rStyle w:val="Hyperlink"/>
            <w:rFonts w:ascii="Times New Roman" w:hAnsi="Times New Roman" w:cs="Times New Roman"/>
            <w:b/>
            <w:noProof/>
            <w:sz w:val="24"/>
          </w:rPr>
          <w:t>2.1.</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Usability and Humanity Requirement</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_Toc423073500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8</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1"/>
        <w:spacing w:line="360" w:lineRule="auto"/>
        <w:rPr>
          <w:rFonts w:ascii="Times New Roman" w:eastAsiaTheme="minorEastAsia" w:hAnsi="Times New Roman" w:cs="Times New Roman"/>
          <w:noProof/>
          <w:kern w:val="0"/>
          <w:sz w:val="24"/>
          <w:lang w:val="id-ID" w:eastAsia="id-ID" w:bidi="ar-SA"/>
        </w:rPr>
      </w:pPr>
      <w:hyperlink w:anchor="_Toc423073501" w:history="1">
        <w:r w:rsidR="00BB0D56" w:rsidRPr="00B432C6">
          <w:rPr>
            <w:rStyle w:val="Hyperlink"/>
            <w:rFonts w:ascii="Times New Roman" w:hAnsi="Times New Roman" w:cs="Times New Roman"/>
            <w:b/>
            <w:noProof/>
            <w:sz w:val="24"/>
          </w:rPr>
          <w:t>2.1.1.</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Ease of use requirement</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_Toc423073501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8</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1"/>
        <w:spacing w:line="360" w:lineRule="auto"/>
        <w:rPr>
          <w:rFonts w:ascii="Times New Roman" w:eastAsiaTheme="minorEastAsia" w:hAnsi="Times New Roman" w:cs="Times New Roman"/>
          <w:noProof/>
          <w:kern w:val="0"/>
          <w:sz w:val="24"/>
          <w:lang w:val="id-ID" w:eastAsia="id-ID" w:bidi="ar-SA"/>
        </w:rPr>
      </w:pPr>
      <w:hyperlink w:anchor="_Toc423073502" w:history="1">
        <w:r w:rsidR="00BB0D56" w:rsidRPr="00B432C6">
          <w:rPr>
            <w:rStyle w:val="Hyperlink"/>
            <w:rFonts w:ascii="Times New Roman" w:hAnsi="Times New Roman" w:cs="Times New Roman"/>
            <w:b/>
            <w:noProof/>
            <w:sz w:val="24"/>
          </w:rPr>
          <w:t>2.1.2.</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Personalization and Internalization requirement</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_Toc423073502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8</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1"/>
        <w:spacing w:line="360" w:lineRule="auto"/>
        <w:rPr>
          <w:rFonts w:ascii="Times New Roman" w:eastAsiaTheme="minorEastAsia" w:hAnsi="Times New Roman" w:cs="Times New Roman"/>
          <w:noProof/>
          <w:kern w:val="0"/>
          <w:sz w:val="24"/>
          <w:lang w:val="id-ID" w:eastAsia="id-ID" w:bidi="ar-SA"/>
        </w:rPr>
      </w:pPr>
      <w:hyperlink w:anchor="_Toc423073503" w:history="1">
        <w:r w:rsidR="00BB0D56" w:rsidRPr="00B432C6">
          <w:rPr>
            <w:rStyle w:val="Hyperlink"/>
            <w:rFonts w:ascii="Times New Roman" w:hAnsi="Times New Roman" w:cs="Times New Roman"/>
            <w:b/>
            <w:noProof/>
            <w:sz w:val="24"/>
          </w:rPr>
          <w:t>2.2.</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Performance Requirement</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_Toc423073503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8</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1"/>
        <w:spacing w:line="360" w:lineRule="auto"/>
        <w:rPr>
          <w:rFonts w:ascii="Times New Roman" w:eastAsiaTheme="minorEastAsia" w:hAnsi="Times New Roman" w:cs="Times New Roman"/>
          <w:noProof/>
          <w:kern w:val="0"/>
          <w:sz w:val="24"/>
          <w:lang w:val="id-ID" w:eastAsia="id-ID" w:bidi="ar-SA"/>
        </w:rPr>
      </w:pPr>
      <w:hyperlink w:anchor="_Toc423073504" w:history="1">
        <w:r w:rsidR="00BB0D56" w:rsidRPr="00B432C6">
          <w:rPr>
            <w:rStyle w:val="Hyperlink"/>
            <w:rFonts w:ascii="Times New Roman" w:hAnsi="Times New Roman" w:cs="Times New Roman"/>
            <w:b/>
            <w:noProof/>
            <w:sz w:val="24"/>
          </w:rPr>
          <w:t>2.2.1.</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Speed and Latency Requirements</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_Toc423073504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8</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1"/>
        <w:spacing w:line="360" w:lineRule="auto"/>
        <w:rPr>
          <w:rFonts w:ascii="Times New Roman" w:eastAsiaTheme="minorEastAsia" w:hAnsi="Times New Roman" w:cs="Times New Roman"/>
          <w:noProof/>
          <w:kern w:val="0"/>
          <w:sz w:val="24"/>
          <w:lang w:val="id-ID" w:eastAsia="id-ID" w:bidi="ar-SA"/>
        </w:rPr>
      </w:pPr>
      <w:hyperlink w:anchor="_Toc423073505" w:history="1">
        <w:r w:rsidR="00BB0D56" w:rsidRPr="00B432C6">
          <w:rPr>
            <w:rStyle w:val="Hyperlink"/>
            <w:rFonts w:ascii="Times New Roman" w:hAnsi="Times New Roman" w:cs="Times New Roman"/>
            <w:b/>
            <w:noProof/>
            <w:sz w:val="24"/>
          </w:rPr>
          <w:t>2.2.2.</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Reliability and Availability Requirements</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_Toc423073505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9</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1"/>
        <w:spacing w:line="360" w:lineRule="auto"/>
        <w:rPr>
          <w:rFonts w:ascii="Times New Roman" w:eastAsiaTheme="minorEastAsia" w:hAnsi="Times New Roman" w:cs="Times New Roman"/>
          <w:noProof/>
          <w:kern w:val="0"/>
          <w:sz w:val="24"/>
          <w:lang w:val="id-ID" w:eastAsia="id-ID" w:bidi="ar-SA"/>
        </w:rPr>
      </w:pPr>
      <w:hyperlink w:anchor="_Toc423073506" w:history="1">
        <w:r w:rsidR="00BB0D56" w:rsidRPr="00B432C6">
          <w:rPr>
            <w:rStyle w:val="Hyperlink"/>
            <w:rFonts w:ascii="Times New Roman" w:hAnsi="Times New Roman" w:cs="Times New Roman"/>
            <w:b/>
            <w:noProof/>
            <w:sz w:val="24"/>
          </w:rPr>
          <w:t>2.2.3.</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Robustness or Fault-Tolerance Requirements</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_Toc423073506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9</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1"/>
        <w:spacing w:line="360" w:lineRule="auto"/>
        <w:rPr>
          <w:rFonts w:ascii="Times New Roman" w:eastAsiaTheme="minorEastAsia" w:hAnsi="Times New Roman" w:cs="Times New Roman"/>
          <w:noProof/>
          <w:kern w:val="0"/>
          <w:sz w:val="24"/>
          <w:lang w:val="id-ID" w:eastAsia="id-ID" w:bidi="ar-SA"/>
        </w:rPr>
      </w:pPr>
      <w:hyperlink w:anchor="_Toc423073507" w:history="1">
        <w:r w:rsidR="00BB0D56" w:rsidRPr="00B432C6">
          <w:rPr>
            <w:rStyle w:val="Hyperlink"/>
            <w:rFonts w:ascii="Times New Roman" w:hAnsi="Times New Roman" w:cs="Times New Roman"/>
            <w:b/>
            <w:noProof/>
            <w:sz w:val="24"/>
          </w:rPr>
          <w:t>2.3.</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Maintainability and Support Requirements</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_Toc423073507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9</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1"/>
        <w:spacing w:line="360" w:lineRule="auto"/>
        <w:rPr>
          <w:rFonts w:ascii="Times New Roman" w:eastAsiaTheme="minorEastAsia" w:hAnsi="Times New Roman" w:cs="Times New Roman"/>
          <w:noProof/>
          <w:kern w:val="0"/>
          <w:sz w:val="24"/>
          <w:lang w:val="id-ID" w:eastAsia="id-ID" w:bidi="ar-SA"/>
        </w:rPr>
      </w:pPr>
      <w:hyperlink w:anchor="_Toc423073508" w:history="1">
        <w:r w:rsidR="00BB0D56" w:rsidRPr="00B432C6">
          <w:rPr>
            <w:rStyle w:val="Hyperlink"/>
            <w:rFonts w:ascii="Times New Roman" w:hAnsi="Times New Roman" w:cs="Times New Roman"/>
            <w:b/>
            <w:noProof/>
            <w:sz w:val="24"/>
          </w:rPr>
          <w:t>2.3.1.</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Maintenance Requirements</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_Toc423073508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9</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1"/>
        <w:spacing w:line="360" w:lineRule="auto"/>
        <w:rPr>
          <w:rFonts w:ascii="Times New Roman" w:eastAsiaTheme="minorEastAsia" w:hAnsi="Times New Roman" w:cs="Times New Roman"/>
          <w:noProof/>
          <w:kern w:val="0"/>
          <w:sz w:val="24"/>
          <w:lang w:val="id-ID" w:eastAsia="id-ID" w:bidi="ar-SA"/>
        </w:rPr>
      </w:pPr>
      <w:hyperlink w:anchor="_Toc423073509" w:history="1">
        <w:r w:rsidR="00BB0D56" w:rsidRPr="00B432C6">
          <w:rPr>
            <w:rStyle w:val="Hyperlink"/>
            <w:rFonts w:ascii="Times New Roman" w:hAnsi="Times New Roman" w:cs="Times New Roman"/>
            <w:b/>
            <w:noProof/>
            <w:sz w:val="24"/>
          </w:rPr>
          <w:t>2.3.2.</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Supportability Requirements</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_Toc423073509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9</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1"/>
        <w:spacing w:line="360" w:lineRule="auto"/>
        <w:rPr>
          <w:rFonts w:ascii="Times New Roman" w:eastAsiaTheme="minorEastAsia" w:hAnsi="Times New Roman" w:cs="Times New Roman"/>
          <w:noProof/>
          <w:kern w:val="0"/>
          <w:sz w:val="24"/>
          <w:lang w:val="id-ID" w:eastAsia="id-ID" w:bidi="ar-SA"/>
        </w:rPr>
      </w:pPr>
      <w:hyperlink w:anchor="_Toc423073510" w:history="1">
        <w:r w:rsidR="00BB0D56" w:rsidRPr="00B432C6">
          <w:rPr>
            <w:rStyle w:val="Hyperlink"/>
            <w:rFonts w:ascii="Times New Roman" w:hAnsi="Times New Roman" w:cs="Times New Roman"/>
            <w:b/>
            <w:noProof/>
            <w:sz w:val="24"/>
          </w:rPr>
          <w:t>3.</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Security and Legal Requirements</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_Toc423073510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9</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1"/>
        <w:spacing w:line="360" w:lineRule="auto"/>
        <w:rPr>
          <w:rFonts w:ascii="Times New Roman" w:eastAsiaTheme="minorEastAsia" w:hAnsi="Times New Roman" w:cs="Times New Roman"/>
          <w:noProof/>
          <w:kern w:val="0"/>
          <w:sz w:val="24"/>
          <w:lang w:val="id-ID" w:eastAsia="id-ID" w:bidi="ar-SA"/>
        </w:rPr>
      </w:pPr>
      <w:hyperlink w:anchor="_Toc423073511" w:history="1">
        <w:r w:rsidR="00BB0D56" w:rsidRPr="00B432C6">
          <w:rPr>
            <w:rStyle w:val="Hyperlink"/>
            <w:rFonts w:ascii="Times New Roman" w:hAnsi="Times New Roman" w:cs="Times New Roman"/>
            <w:b/>
            <w:noProof/>
            <w:sz w:val="24"/>
          </w:rPr>
          <w:t>3.1.</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kern w:val="36"/>
            <w:sz w:val="24"/>
          </w:rPr>
          <w:t>Security Requirements</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_Toc423073511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9</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1"/>
        <w:spacing w:line="360" w:lineRule="auto"/>
        <w:rPr>
          <w:rFonts w:ascii="Times New Roman" w:eastAsiaTheme="minorEastAsia" w:hAnsi="Times New Roman" w:cs="Times New Roman"/>
          <w:noProof/>
          <w:kern w:val="0"/>
          <w:sz w:val="24"/>
          <w:lang w:val="id-ID" w:eastAsia="id-ID" w:bidi="ar-SA"/>
        </w:rPr>
      </w:pPr>
      <w:hyperlink w:anchor="_Toc423073512" w:history="1">
        <w:r w:rsidR="00BB0D56" w:rsidRPr="00B432C6">
          <w:rPr>
            <w:rStyle w:val="Hyperlink"/>
            <w:rFonts w:ascii="Times New Roman" w:hAnsi="Times New Roman" w:cs="Times New Roman"/>
            <w:b/>
            <w:noProof/>
            <w:sz w:val="24"/>
          </w:rPr>
          <w:t>3.1.1.</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Access Requirements</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_Toc423073512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9</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1"/>
        <w:spacing w:line="360" w:lineRule="auto"/>
        <w:rPr>
          <w:rFonts w:ascii="Times New Roman" w:eastAsiaTheme="minorEastAsia" w:hAnsi="Times New Roman" w:cs="Times New Roman"/>
          <w:noProof/>
          <w:kern w:val="0"/>
          <w:sz w:val="24"/>
          <w:lang w:val="id-ID" w:eastAsia="id-ID" w:bidi="ar-SA"/>
        </w:rPr>
      </w:pPr>
      <w:hyperlink w:anchor="_Toc423073513" w:history="1">
        <w:r w:rsidR="00BB0D56" w:rsidRPr="00B432C6">
          <w:rPr>
            <w:rStyle w:val="Hyperlink"/>
            <w:rFonts w:ascii="Times New Roman" w:hAnsi="Times New Roman" w:cs="Times New Roman"/>
            <w:b/>
            <w:noProof/>
            <w:sz w:val="24"/>
          </w:rPr>
          <w:t>3.1.2.</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Integrity Requirements</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_Toc423073513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9</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1"/>
        <w:spacing w:line="360" w:lineRule="auto"/>
        <w:rPr>
          <w:rFonts w:ascii="Times New Roman" w:eastAsiaTheme="minorEastAsia" w:hAnsi="Times New Roman" w:cs="Times New Roman"/>
          <w:noProof/>
          <w:kern w:val="0"/>
          <w:sz w:val="24"/>
          <w:lang w:val="id-ID" w:eastAsia="id-ID" w:bidi="ar-SA"/>
        </w:rPr>
      </w:pPr>
      <w:hyperlink w:anchor="_Toc423073514" w:history="1">
        <w:r w:rsidR="00BB0D56" w:rsidRPr="00B432C6">
          <w:rPr>
            <w:rStyle w:val="Hyperlink"/>
            <w:rFonts w:ascii="Times New Roman" w:hAnsi="Times New Roman" w:cs="Times New Roman"/>
            <w:b/>
            <w:noProof/>
            <w:sz w:val="24"/>
          </w:rPr>
          <w:t>3.1.3.</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Audit Requirements</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_Toc423073514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10</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1"/>
        <w:spacing w:line="360" w:lineRule="auto"/>
        <w:rPr>
          <w:rFonts w:ascii="Times New Roman" w:eastAsiaTheme="minorEastAsia" w:hAnsi="Times New Roman" w:cs="Times New Roman"/>
          <w:noProof/>
          <w:kern w:val="0"/>
          <w:sz w:val="24"/>
          <w:lang w:val="id-ID" w:eastAsia="id-ID" w:bidi="ar-SA"/>
        </w:rPr>
      </w:pPr>
      <w:hyperlink w:anchor="_Toc423073515" w:history="1">
        <w:r w:rsidR="00BB0D56" w:rsidRPr="00B432C6">
          <w:rPr>
            <w:rStyle w:val="Hyperlink"/>
            <w:rFonts w:ascii="Times New Roman" w:hAnsi="Times New Roman" w:cs="Times New Roman"/>
            <w:b/>
            <w:noProof/>
            <w:sz w:val="24"/>
          </w:rPr>
          <w:t>3.1.4.</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Security Requirements</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_Toc423073515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10</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1"/>
        <w:spacing w:line="360" w:lineRule="auto"/>
        <w:rPr>
          <w:rFonts w:ascii="Times New Roman" w:eastAsiaTheme="minorEastAsia" w:hAnsi="Times New Roman" w:cs="Times New Roman"/>
          <w:noProof/>
          <w:kern w:val="0"/>
          <w:sz w:val="24"/>
          <w:lang w:val="id-ID" w:eastAsia="id-ID" w:bidi="ar-SA"/>
        </w:rPr>
      </w:pPr>
      <w:hyperlink w:anchor="_Toc423073516" w:history="1">
        <w:r w:rsidR="00BB0D56" w:rsidRPr="00B432C6">
          <w:rPr>
            <w:rStyle w:val="Hyperlink"/>
            <w:rFonts w:ascii="Times New Roman" w:hAnsi="Times New Roman" w:cs="Times New Roman"/>
            <w:b/>
            <w:noProof/>
            <w:kern w:val="36"/>
            <w:sz w:val="24"/>
          </w:rPr>
          <w:t>3.2.</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kern w:val="36"/>
            <w:sz w:val="24"/>
          </w:rPr>
          <w:t>Legal Requirements</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_Toc423073516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10</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1"/>
        <w:spacing w:line="360" w:lineRule="auto"/>
        <w:rPr>
          <w:rFonts w:ascii="Times New Roman" w:eastAsiaTheme="minorEastAsia" w:hAnsi="Times New Roman" w:cs="Times New Roman"/>
          <w:noProof/>
          <w:kern w:val="0"/>
          <w:sz w:val="24"/>
          <w:lang w:val="id-ID" w:eastAsia="id-ID" w:bidi="ar-SA"/>
        </w:rPr>
      </w:pPr>
      <w:hyperlink w:anchor="_Toc423073517" w:history="1">
        <w:r w:rsidR="00BB0D56" w:rsidRPr="00B432C6">
          <w:rPr>
            <w:rStyle w:val="Hyperlink"/>
            <w:rFonts w:ascii="Times New Roman" w:hAnsi="Times New Roman" w:cs="Times New Roman"/>
            <w:b/>
            <w:noProof/>
            <w:kern w:val="36"/>
            <w:sz w:val="24"/>
          </w:rPr>
          <w:t>3.2.1.</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Compliance Requirements</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_Toc423073517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10</w:t>
        </w:r>
        <w:r w:rsidR="00BB0D56" w:rsidRPr="00B432C6">
          <w:rPr>
            <w:rFonts w:ascii="Times New Roman" w:hAnsi="Times New Roman" w:cs="Times New Roman"/>
            <w:noProof/>
            <w:webHidden/>
            <w:sz w:val="24"/>
          </w:rPr>
          <w:fldChar w:fldCharType="end"/>
        </w:r>
      </w:hyperlink>
    </w:p>
    <w:p w:rsidR="00BB0D56" w:rsidRPr="00B432C6" w:rsidRDefault="00841AF2" w:rsidP="00BB0D56">
      <w:pPr>
        <w:pStyle w:val="TOC1"/>
        <w:spacing w:line="360" w:lineRule="auto"/>
        <w:rPr>
          <w:rFonts w:ascii="Times New Roman" w:eastAsiaTheme="minorEastAsia" w:hAnsi="Times New Roman" w:cs="Times New Roman"/>
          <w:noProof/>
          <w:kern w:val="0"/>
          <w:sz w:val="24"/>
          <w:lang w:val="id-ID" w:eastAsia="id-ID" w:bidi="ar-SA"/>
        </w:rPr>
      </w:pPr>
      <w:hyperlink w:anchor="_Toc423073518" w:history="1">
        <w:r w:rsidR="00BB0D56" w:rsidRPr="00B432C6">
          <w:rPr>
            <w:rStyle w:val="Hyperlink"/>
            <w:rFonts w:ascii="Times New Roman" w:hAnsi="Times New Roman" w:cs="Times New Roman"/>
            <w:b/>
            <w:noProof/>
            <w:sz w:val="24"/>
          </w:rPr>
          <w:t>3.2.2.</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sz w:val="24"/>
          </w:rPr>
          <w:t>Standards Requirements</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_Toc423073518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10</w:t>
        </w:r>
        <w:r w:rsidR="00BB0D56" w:rsidRPr="00B432C6">
          <w:rPr>
            <w:rFonts w:ascii="Times New Roman" w:hAnsi="Times New Roman" w:cs="Times New Roman"/>
            <w:noProof/>
            <w:webHidden/>
            <w:sz w:val="24"/>
          </w:rPr>
          <w:fldChar w:fldCharType="end"/>
        </w:r>
      </w:hyperlink>
    </w:p>
    <w:p w:rsidR="00BB0D56" w:rsidRPr="00BB0D56" w:rsidRDefault="00841AF2" w:rsidP="00BB0D56">
      <w:pPr>
        <w:pStyle w:val="TOC1"/>
        <w:spacing w:line="360" w:lineRule="auto"/>
        <w:rPr>
          <w:rFonts w:ascii="Times New Roman" w:eastAsiaTheme="minorEastAsia" w:hAnsi="Times New Roman" w:cs="Times New Roman"/>
          <w:noProof/>
          <w:kern w:val="0"/>
          <w:sz w:val="22"/>
          <w:szCs w:val="22"/>
          <w:lang w:val="id-ID" w:eastAsia="id-ID" w:bidi="ar-SA"/>
        </w:rPr>
      </w:pPr>
      <w:hyperlink w:anchor="_Toc423073519" w:history="1">
        <w:r w:rsidR="00BB0D56" w:rsidRPr="00B432C6">
          <w:rPr>
            <w:rStyle w:val="Hyperlink"/>
            <w:rFonts w:ascii="Times New Roman" w:hAnsi="Times New Roman" w:cs="Times New Roman"/>
            <w:b/>
            <w:noProof/>
            <w:kern w:val="36"/>
            <w:sz w:val="24"/>
          </w:rPr>
          <w:t>3.3.</w:t>
        </w:r>
        <w:r w:rsidR="00BB0D56" w:rsidRPr="00B432C6">
          <w:rPr>
            <w:rFonts w:ascii="Times New Roman" w:eastAsiaTheme="minorEastAsia" w:hAnsi="Times New Roman" w:cs="Times New Roman"/>
            <w:noProof/>
            <w:kern w:val="0"/>
            <w:sz w:val="24"/>
            <w:lang w:val="id-ID" w:eastAsia="id-ID" w:bidi="ar-SA"/>
          </w:rPr>
          <w:tab/>
        </w:r>
        <w:r w:rsidR="00BB0D56" w:rsidRPr="00B432C6">
          <w:rPr>
            <w:rStyle w:val="Hyperlink"/>
            <w:rFonts w:ascii="Times New Roman" w:hAnsi="Times New Roman" w:cs="Times New Roman"/>
            <w:b/>
            <w:noProof/>
            <w:kern w:val="36"/>
            <w:sz w:val="24"/>
          </w:rPr>
          <w:t>Portability Requirements</w:t>
        </w:r>
        <w:r w:rsidR="00BB0D56" w:rsidRPr="00B432C6">
          <w:rPr>
            <w:rFonts w:ascii="Times New Roman" w:hAnsi="Times New Roman" w:cs="Times New Roman"/>
            <w:noProof/>
            <w:webHidden/>
            <w:sz w:val="24"/>
          </w:rPr>
          <w:tab/>
        </w:r>
        <w:r w:rsidR="00BB0D56" w:rsidRPr="00B432C6">
          <w:rPr>
            <w:rFonts w:ascii="Times New Roman" w:hAnsi="Times New Roman" w:cs="Times New Roman"/>
            <w:noProof/>
            <w:webHidden/>
            <w:sz w:val="24"/>
          </w:rPr>
          <w:fldChar w:fldCharType="begin"/>
        </w:r>
        <w:r w:rsidR="00BB0D56" w:rsidRPr="00B432C6">
          <w:rPr>
            <w:rFonts w:ascii="Times New Roman" w:hAnsi="Times New Roman" w:cs="Times New Roman"/>
            <w:noProof/>
            <w:webHidden/>
            <w:sz w:val="24"/>
          </w:rPr>
          <w:instrText xml:space="preserve"> PAGEREF _Toc423073519 \h </w:instrText>
        </w:r>
        <w:r w:rsidR="00BB0D56" w:rsidRPr="00B432C6">
          <w:rPr>
            <w:rFonts w:ascii="Times New Roman" w:hAnsi="Times New Roman" w:cs="Times New Roman"/>
            <w:noProof/>
            <w:webHidden/>
            <w:sz w:val="24"/>
          </w:rPr>
        </w:r>
        <w:r w:rsidR="00BB0D56" w:rsidRPr="00B432C6">
          <w:rPr>
            <w:rFonts w:ascii="Times New Roman" w:hAnsi="Times New Roman" w:cs="Times New Roman"/>
            <w:noProof/>
            <w:webHidden/>
            <w:sz w:val="24"/>
          </w:rPr>
          <w:fldChar w:fldCharType="separate"/>
        </w:r>
        <w:r w:rsidR="00861D6C">
          <w:rPr>
            <w:rFonts w:ascii="Times New Roman" w:hAnsi="Times New Roman" w:cs="Times New Roman"/>
            <w:noProof/>
            <w:webHidden/>
            <w:sz w:val="24"/>
          </w:rPr>
          <w:t>10</w:t>
        </w:r>
        <w:r w:rsidR="00BB0D56" w:rsidRPr="00B432C6">
          <w:rPr>
            <w:rFonts w:ascii="Times New Roman" w:hAnsi="Times New Roman" w:cs="Times New Roman"/>
            <w:noProof/>
            <w:webHidden/>
            <w:sz w:val="24"/>
          </w:rPr>
          <w:fldChar w:fldCharType="end"/>
        </w:r>
      </w:hyperlink>
    </w:p>
    <w:p w:rsidR="000D08FB" w:rsidRPr="00BB0D56" w:rsidRDefault="003E166E" w:rsidP="00BB0D56">
      <w:pPr>
        <w:pStyle w:val="BodyText"/>
        <w:tabs>
          <w:tab w:val="left" w:pos="720"/>
          <w:tab w:val="left" w:pos="900"/>
          <w:tab w:val="right" w:leader="dot" w:pos="9180"/>
        </w:tabs>
        <w:spacing w:after="0" w:line="360" w:lineRule="auto"/>
        <w:jc w:val="both"/>
        <w:rPr>
          <w:rFonts w:ascii="Times New Roman" w:hAnsi="Times New Roman" w:cs="Times New Roman"/>
        </w:rPr>
      </w:pPr>
      <w:r w:rsidRPr="00BB0D56">
        <w:rPr>
          <w:rFonts w:ascii="Times New Roman" w:hAnsi="Times New Roman" w:cs="Times New Roman"/>
        </w:rPr>
        <w:fldChar w:fldCharType="end"/>
      </w:r>
    </w:p>
    <w:p w:rsidR="00B75DB5" w:rsidRPr="00BB0D56" w:rsidRDefault="00B75DB5" w:rsidP="00BB0D56">
      <w:pPr>
        <w:spacing w:line="360" w:lineRule="auto"/>
        <w:rPr>
          <w:rFonts w:ascii="Times New Roman" w:hAnsi="Times New Roman" w:cs="Times New Roman"/>
        </w:rPr>
      </w:pPr>
      <w:bookmarkStart w:id="1" w:name="__RefHeading__1301_1949705740"/>
      <w:bookmarkEnd w:id="1"/>
    </w:p>
    <w:p w:rsidR="000D08FB" w:rsidRPr="00BB0D56" w:rsidRDefault="000D08FB" w:rsidP="0050625B">
      <w:pPr>
        <w:pStyle w:val="ListParagraph"/>
        <w:numPr>
          <w:ilvl w:val="0"/>
          <w:numId w:val="1"/>
        </w:numPr>
        <w:spacing w:line="360" w:lineRule="auto"/>
        <w:ind w:left="540" w:hanging="540"/>
        <w:outlineLvl w:val="0"/>
        <w:rPr>
          <w:rFonts w:ascii="Times New Roman" w:hAnsi="Times New Roman" w:cs="Times New Roman"/>
          <w:b/>
        </w:rPr>
      </w:pPr>
      <w:bookmarkStart w:id="2" w:name="_Toc423073496"/>
      <w:r w:rsidRPr="00BB0D56">
        <w:rPr>
          <w:rFonts w:ascii="Times New Roman" w:hAnsi="Times New Roman" w:cs="Times New Roman"/>
          <w:b/>
        </w:rPr>
        <w:t>Fungsional &amp; Sp</w:t>
      </w:r>
      <w:r w:rsidR="009758B2" w:rsidRPr="00BB0D56">
        <w:rPr>
          <w:rFonts w:ascii="Times New Roman" w:hAnsi="Times New Roman" w:cs="Times New Roman"/>
          <w:b/>
        </w:rPr>
        <w:t>e</w:t>
      </w:r>
      <w:r w:rsidRPr="00BB0D56">
        <w:rPr>
          <w:rFonts w:ascii="Times New Roman" w:hAnsi="Times New Roman" w:cs="Times New Roman"/>
          <w:b/>
        </w:rPr>
        <w:t>sifikasi Kebutuhan Bisnis</w:t>
      </w:r>
      <w:bookmarkEnd w:id="2"/>
    </w:p>
    <w:p w:rsidR="000D08FB" w:rsidRPr="00BB0D56" w:rsidRDefault="000D08FB" w:rsidP="0050625B">
      <w:pPr>
        <w:pStyle w:val="ListParagraph"/>
        <w:numPr>
          <w:ilvl w:val="1"/>
          <w:numId w:val="1"/>
        </w:numPr>
        <w:tabs>
          <w:tab w:val="left" w:pos="567"/>
        </w:tabs>
        <w:spacing w:line="360" w:lineRule="auto"/>
        <w:ind w:left="567" w:hanging="567"/>
        <w:outlineLvl w:val="1"/>
        <w:rPr>
          <w:rFonts w:ascii="Times New Roman" w:hAnsi="Times New Roman" w:cs="Times New Roman"/>
          <w:b/>
        </w:rPr>
      </w:pPr>
      <w:bookmarkStart w:id="3" w:name="_Toc423073497"/>
      <w:r w:rsidRPr="00BB0D56">
        <w:rPr>
          <w:rFonts w:ascii="Times New Roman" w:hAnsi="Times New Roman" w:cs="Times New Roman"/>
          <w:b/>
        </w:rPr>
        <w:t>Spesifikasi Kebutuhan Bisnis</w:t>
      </w:r>
      <w:bookmarkEnd w:id="3"/>
    </w:p>
    <w:p w:rsidR="00E32466" w:rsidRDefault="00C7433E" w:rsidP="00E32466">
      <w:pPr>
        <w:pStyle w:val="ListParagraph"/>
        <w:tabs>
          <w:tab w:val="left" w:pos="567"/>
        </w:tabs>
        <w:spacing w:line="360" w:lineRule="auto"/>
        <w:ind w:left="567"/>
        <w:jc w:val="both"/>
        <w:outlineLvl w:val="1"/>
        <w:rPr>
          <w:rFonts w:ascii="Times New Roman" w:hAnsi="Times New Roman" w:cs="Times New Roman"/>
          <w:lang w:val="id-ID"/>
        </w:rPr>
      </w:pPr>
      <w:r w:rsidRPr="00BB0D56">
        <w:rPr>
          <w:rFonts w:ascii="Times New Roman" w:hAnsi="Times New Roman" w:cs="Times New Roman"/>
        </w:rPr>
        <w:t>Membuat sebuah platform e-</w:t>
      </w:r>
      <w:r w:rsidR="006E0CE8" w:rsidRPr="00BB0D56">
        <w:rPr>
          <w:rFonts w:ascii="Times New Roman" w:hAnsi="Times New Roman" w:cs="Times New Roman"/>
          <w:lang w:val="id-ID"/>
        </w:rPr>
        <w:t xml:space="preserve">commerce berbasis web yang dapat diakses melalui </w:t>
      </w:r>
      <w:r w:rsidR="006E0CE8" w:rsidRPr="00BB0D56">
        <w:rPr>
          <w:rFonts w:ascii="Times New Roman" w:hAnsi="Times New Roman" w:cs="Times New Roman"/>
          <w:i/>
          <w:lang w:val="id-ID"/>
        </w:rPr>
        <w:t>dekstop</w:t>
      </w:r>
      <w:r w:rsidR="006E0CE8" w:rsidRPr="00BB0D56">
        <w:rPr>
          <w:rFonts w:ascii="Times New Roman" w:hAnsi="Times New Roman" w:cs="Times New Roman"/>
          <w:lang w:val="id-ID"/>
        </w:rPr>
        <w:t xml:space="preserve"> maupun </w:t>
      </w:r>
      <w:r w:rsidR="006E0CE8" w:rsidRPr="00BB0D56">
        <w:rPr>
          <w:rFonts w:ascii="Times New Roman" w:hAnsi="Times New Roman" w:cs="Times New Roman"/>
          <w:i/>
          <w:lang w:val="id-ID"/>
        </w:rPr>
        <w:t>mobile browser</w:t>
      </w:r>
      <w:r w:rsidR="006E0CE8" w:rsidRPr="00BB0D56">
        <w:rPr>
          <w:rFonts w:ascii="Times New Roman" w:hAnsi="Times New Roman" w:cs="Times New Roman"/>
          <w:lang w:val="id-ID"/>
        </w:rPr>
        <w:t xml:space="preserve">, dengan model bisnis B-B-C, Diana merchant yang dapat berjualan di platform ini harus melalui persetujuan dari administrator. Selain berjualan berbagai produk platform juga dapat berjualan </w:t>
      </w:r>
      <w:r w:rsidR="006E0CE8" w:rsidRPr="00BB0D56">
        <w:rPr>
          <w:rFonts w:ascii="Times New Roman" w:hAnsi="Times New Roman" w:cs="Times New Roman"/>
          <w:i/>
          <w:lang w:val="id-ID"/>
        </w:rPr>
        <w:t xml:space="preserve">Daily deals </w:t>
      </w:r>
      <w:r w:rsidR="006E0CE8" w:rsidRPr="00BB0D56">
        <w:rPr>
          <w:rFonts w:ascii="Times New Roman" w:hAnsi="Times New Roman" w:cs="Times New Roman"/>
          <w:lang w:val="id-ID"/>
        </w:rPr>
        <w:t xml:space="preserve">berupa e-voucher (khusus </w:t>
      </w:r>
      <w:r w:rsidR="006E0CE8" w:rsidRPr="00BB0D56">
        <w:rPr>
          <w:rFonts w:ascii="Times New Roman" w:hAnsi="Times New Roman" w:cs="Times New Roman"/>
          <w:i/>
          <w:lang w:val="id-ID"/>
        </w:rPr>
        <w:t>Daily ideal</w:t>
      </w:r>
      <w:r w:rsidR="006E0CE8" w:rsidRPr="00BB0D56">
        <w:rPr>
          <w:rFonts w:ascii="Times New Roman" w:hAnsi="Times New Roman" w:cs="Times New Roman"/>
          <w:lang w:val="id-ID"/>
        </w:rPr>
        <w:t xml:space="preserve"> yang dapat berjualan hanya pihak administrator sebagai merchant).</w:t>
      </w:r>
      <w:bookmarkStart w:id="4" w:name="_Toc423073498"/>
      <w:r w:rsidR="00E32466">
        <w:rPr>
          <w:rFonts w:ascii="Times New Roman" w:hAnsi="Times New Roman" w:cs="Times New Roman"/>
          <w:lang w:val="id-ID"/>
        </w:rPr>
        <w:t xml:space="preserve"> Adapun kategori produknya adalah sebagai berikut </w:t>
      </w:r>
      <w:r w:rsidR="00B94506">
        <w:rPr>
          <w:rFonts w:ascii="Times New Roman" w:hAnsi="Times New Roman" w:cs="Times New Roman"/>
          <w:lang w:val="id-ID"/>
        </w:rPr>
        <w:t>(hanya contoh</w:t>
      </w:r>
      <w:r w:rsidR="0069558B">
        <w:rPr>
          <w:rFonts w:ascii="Times New Roman" w:hAnsi="Times New Roman" w:cs="Times New Roman"/>
          <w:lang w:val="id-ID"/>
        </w:rPr>
        <w:t xml:space="preserve"> saja)</w:t>
      </w:r>
      <w:r w:rsidR="00E32466">
        <w:rPr>
          <w:rFonts w:ascii="Times New Roman" w:hAnsi="Times New Roman" w:cs="Times New Roman"/>
          <w:lang w:val="id-ID"/>
        </w:rPr>
        <w:t>:</w:t>
      </w:r>
    </w:p>
    <w:p w:rsidR="00E32466" w:rsidRPr="00E32466" w:rsidRDefault="00E32466" w:rsidP="00E32466">
      <w:pPr>
        <w:pStyle w:val="ListParagraph"/>
        <w:numPr>
          <w:ilvl w:val="0"/>
          <w:numId w:val="14"/>
        </w:numPr>
        <w:suppressAutoHyphens w:val="0"/>
        <w:spacing w:after="160" w:line="256" w:lineRule="auto"/>
        <w:ind w:left="993"/>
        <w:contextualSpacing/>
        <w:rPr>
          <w:rFonts w:ascii="Times New Roman" w:hAnsi="Times New Roman" w:cs="Times New Roman"/>
        </w:rPr>
      </w:pPr>
      <w:r w:rsidRPr="00E32466">
        <w:rPr>
          <w:rFonts w:ascii="Times New Roman" w:hAnsi="Times New Roman" w:cs="Times New Roman"/>
        </w:rPr>
        <w:t>Fashion</w:t>
      </w:r>
    </w:p>
    <w:p w:rsidR="00E32466" w:rsidRPr="00E32466" w:rsidRDefault="00E32466" w:rsidP="00E32466">
      <w:pPr>
        <w:pStyle w:val="ListParagraph"/>
        <w:numPr>
          <w:ilvl w:val="1"/>
          <w:numId w:val="15"/>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Pakaian wanita</w:t>
      </w:r>
    </w:p>
    <w:p w:rsidR="00B65ED3" w:rsidRPr="00B65ED3" w:rsidRDefault="00B65ED3" w:rsidP="00B65ED3">
      <w:pPr>
        <w:pStyle w:val="ListParagraph"/>
        <w:numPr>
          <w:ilvl w:val="1"/>
          <w:numId w:val="15"/>
        </w:numPr>
        <w:suppressAutoHyphens w:val="0"/>
        <w:spacing w:after="160" w:line="256" w:lineRule="auto"/>
        <w:ind w:left="1701"/>
        <w:contextualSpacing/>
        <w:rPr>
          <w:rFonts w:ascii="Times New Roman" w:hAnsi="Times New Roman" w:cs="Times New Roman"/>
        </w:rPr>
      </w:pPr>
      <w:r>
        <w:rPr>
          <w:rFonts w:ascii="Times New Roman" w:hAnsi="Times New Roman" w:cs="Times New Roman"/>
        </w:rPr>
        <w:t>Pakaian P</w:t>
      </w:r>
      <w:r w:rsidR="00E32466" w:rsidRPr="00E32466">
        <w:rPr>
          <w:rFonts w:ascii="Times New Roman" w:hAnsi="Times New Roman" w:cs="Times New Roman"/>
        </w:rPr>
        <w:t>ria</w:t>
      </w:r>
    </w:p>
    <w:p w:rsidR="00E32466" w:rsidRPr="00E32466" w:rsidRDefault="00B65ED3" w:rsidP="00E32466">
      <w:pPr>
        <w:pStyle w:val="ListParagraph"/>
        <w:numPr>
          <w:ilvl w:val="1"/>
          <w:numId w:val="15"/>
        </w:numPr>
        <w:suppressAutoHyphens w:val="0"/>
        <w:spacing w:after="160" w:line="256" w:lineRule="auto"/>
        <w:ind w:left="1701"/>
        <w:contextualSpacing/>
        <w:rPr>
          <w:rFonts w:ascii="Times New Roman" w:hAnsi="Times New Roman" w:cs="Times New Roman"/>
        </w:rPr>
      </w:pPr>
      <w:r>
        <w:rPr>
          <w:rFonts w:ascii="Times New Roman" w:hAnsi="Times New Roman" w:cs="Times New Roman"/>
        </w:rPr>
        <w:t>Tas &amp; A</w:t>
      </w:r>
      <w:r w:rsidR="00E32466" w:rsidRPr="00E32466">
        <w:rPr>
          <w:rFonts w:ascii="Times New Roman" w:hAnsi="Times New Roman" w:cs="Times New Roman"/>
        </w:rPr>
        <w:t>ksesoris</w:t>
      </w:r>
    </w:p>
    <w:p w:rsidR="00E32466" w:rsidRPr="00E32466" w:rsidRDefault="00E32466" w:rsidP="00E32466">
      <w:pPr>
        <w:pStyle w:val="ListParagraph"/>
        <w:numPr>
          <w:ilvl w:val="1"/>
          <w:numId w:val="15"/>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Sepatu</w:t>
      </w:r>
    </w:p>
    <w:p w:rsidR="00E32466" w:rsidRPr="00E32466" w:rsidRDefault="005007EE" w:rsidP="00E32466">
      <w:pPr>
        <w:pStyle w:val="ListParagraph"/>
        <w:numPr>
          <w:ilvl w:val="1"/>
          <w:numId w:val="15"/>
        </w:numPr>
        <w:suppressAutoHyphens w:val="0"/>
        <w:spacing w:after="160" w:line="256" w:lineRule="auto"/>
        <w:ind w:left="1701"/>
        <w:contextualSpacing/>
        <w:rPr>
          <w:rFonts w:ascii="Times New Roman" w:hAnsi="Times New Roman" w:cs="Times New Roman"/>
        </w:rPr>
      </w:pPr>
      <w:r>
        <w:rPr>
          <w:rFonts w:ascii="Times New Roman" w:hAnsi="Times New Roman" w:cs="Times New Roman"/>
        </w:rPr>
        <w:t>Perhiasan &amp; J</w:t>
      </w:r>
      <w:r w:rsidR="00E32466" w:rsidRPr="00E32466">
        <w:rPr>
          <w:rFonts w:ascii="Times New Roman" w:hAnsi="Times New Roman" w:cs="Times New Roman"/>
        </w:rPr>
        <w:t>am</w:t>
      </w:r>
    </w:p>
    <w:p w:rsidR="00E32466" w:rsidRPr="00E32466" w:rsidRDefault="00E32466" w:rsidP="00E32466">
      <w:pPr>
        <w:pStyle w:val="ListParagraph"/>
        <w:numPr>
          <w:ilvl w:val="0"/>
          <w:numId w:val="14"/>
        </w:numPr>
        <w:suppressAutoHyphens w:val="0"/>
        <w:spacing w:after="160" w:line="256" w:lineRule="auto"/>
        <w:ind w:left="993"/>
        <w:contextualSpacing/>
        <w:rPr>
          <w:rFonts w:ascii="Times New Roman" w:hAnsi="Times New Roman" w:cs="Times New Roman"/>
        </w:rPr>
      </w:pPr>
      <w:r w:rsidRPr="00E32466">
        <w:rPr>
          <w:rFonts w:ascii="Times New Roman" w:hAnsi="Times New Roman" w:cs="Times New Roman"/>
        </w:rPr>
        <w:t>Gadget / Komputer</w:t>
      </w:r>
    </w:p>
    <w:p w:rsidR="00E32466" w:rsidRPr="00E32466" w:rsidRDefault="00E32466" w:rsidP="00E32466">
      <w:pPr>
        <w:pStyle w:val="ListParagraph"/>
        <w:numPr>
          <w:ilvl w:val="0"/>
          <w:numId w:val="16"/>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Mobile phone</w:t>
      </w:r>
    </w:p>
    <w:p w:rsidR="00E32466" w:rsidRPr="00E32466" w:rsidRDefault="00E32466" w:rsidP="00E32466">
      <w:pPr>
        <w:pStyle w:val="ListParagraph"/>
        <w:numPr>
          <w:ilvl w:val="0"/>
          <w:numId w:val="16"/>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Kamera &amp; Video Kamera</w:t>
      </w:r>
    </w:p>
    <w:p w:rsidR="00E32466" w:rsidRPr="00E32466" w:rsidRDefault="00E32466" w:rsidP="00E32466">
      <w:pPr>
        <w:pStyle w:val="ListParagraph"/>
        <w:numPr>
          <w:ilvl w:val="0"/>
          <w:numId w:val="16"/>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Tablet, notebook &amp; Desktop</w:t>
      </w:r>
    </w:p>
    <w:p w:rsidR="00E32466" w:rsidRPr="00E32466" w:rsidRDefault="00E32466" w:rsidP="00E32466">
      <w:pPr>
        <w:pStyle w:val="ListParagraph"/>
        <w:numPr>
          <w:ilvl w:val="0"/>
          <w:numId w:val="16"/>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Peralatan &amp; Perlengkapan kantor</w:t>
      </w:r>
    </w:p>
    <w:p w:rsidR="00E32466" w:rsidRPr="00E32466" w:rsidRDefault="00E32466" w:rsidP="00E32466">
      <w:pPr>
        <w:pStyle w:val="ListParagraph"/>
        <w:numPr>
          <w:ilvl w:val="0"/>
          <w:numId w:val="14"/>
        </w:numPr>
        <w:suppressAutoHyphens w:val="0"/>
        <w:spacing w:after="160" w:line="256" w:lineRule="auto"/>
        <w:ind w:left="993"/>
        <w:contextualSpacing/>
        <w:rPr>
          <w:rFonts w:ascii="Times New Roman" w:hAnsi="Times New Roman" w:cs="Times New Roman"/>
        </w:rPr>
      </w:pPr>
      <w:r>
        <w:rPr>
          <w:rFonts w:ascii="Times New Roman" w:hAnsi="Times New Roman" w:cs="Times New Roman"/>
          <w:lang w:val="id-ID"/>
        </w:rPr>
        <w:t>Kecantikan</w:t>
      </w:r>
      <w:r w:rsidRPr="00E32466">
        <w:rPr>
          <w:rFonts w:ascii="Times New Roman" w:hAnsi="Times New Roman" w:cs="Times New Roman"/>
        </w:rPr>
        <w:t xml:space="preserve"> / </w:t>
      </w:r>
      <w:r>
        <w:rPr>
          <w:rFonts w:ascii="Times New Roman" w:hAnsi="Times New Roman" w:cs="Times New Roman"/>
          <w:lang w:val="id-ID"/>
        </w:rPr>
        <w:t>Kesehatan</w:t>
      </w:r>
    </w:p>
    <w:p w:rsidR="00B45044" w:rsidRDefault="00E32466" w:rsidP="00B45044">
      <w:pPr>
        <w:pStyle w:val="ListParagraph"/>
        <w:numPr>
          <w:ilvl w:val="0"/>
          <w:numId w:val="21"/>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Kosmetik</w:t>
      </w:r>
    </w:p>
    <w:p w:rsidR="00B45044" w:rsidRPr="00B45044" w:rsidRDefault="00B45044" w:rsidP="00B45044">
      <w:pPr>
        <w:pStyle w:val="ListParagraph"/>
        <w:numPr>
          <w:ilvl w:val="0"/>
          <w:numId w:val="21"/>
        </w:numPr>
        <w:suppressAutoHyphens w:val="0"/>
        <w:spacing w:after="160" w:line="256" w:lineRule="auto"/>
        <w:ind w:left="1701"/>
        <w:contextualSpacing/>
        <w:rPr>
          <w:rFonts w:ascii="Times New Roman" w:hAnsi="Times New Roman" w:cs="Times New Roman"/>
        </w:rPr>
      </w:pPr>
      <w:r w:rsidRPr="00B45044">
        <w:rPr>
          <w:rFonts w:ascii="Times New Roman" w:hAnsi="Times New Roman" w:cs="Times New Roman"/>
          <w:lang w:val="id-ID"/>
        </w:rPr>
        <w:t>Rambut</w:t>
      </w:r>
    </w:p>
    <w:p w:rsidR="00B45044" w:rsidRPr="00B45044" w:rsidRDefault="00B45044" w:rsidP="00B45044">
      <w:pPr>
        <w:pStyle w:val="ListParagraph"/>
        <w:numPr>
          <w:ilvl w:val="0"/>
          <w:numId w:val="21"/>
        </w:numPr>
        <w:suppressAutoHyphens w:val="0"/>
        <w:spacing w:after="160" w:line="256" w:lineRule="auto"/>
        <w:ind w:left="1701"/>
        <w:contextualSpacing/>
        <w:rPr>
          <w:rFonts w:ascii="Times New Roman" w:hAnsi="Times New Roman" w:cs="Times New Roman"/>
        </w:rPr>
      </w:pPr>
      <w:r w:rsidRPr="00B45044">
        <w:rPr>
          <w:rFonts w:ascii="Times New Roman" w:hAnsi="Times New Roman" w:cs="Times New Roman"/>
          <w:lang w:val="id-ID"/>
        </w:rPr>
        <w:t>Perawatan Gigi dan Mulut</w:t>
      </w:r>
    </w:p>
    <w:p w:rsidR="00B45044" w:rsidRPr="00B45044" w:rsidRDefault="00B45044" w:rsidP="00B45044">
      <w:pPr>
        <w:pStyle w:val="ListParagraph"/>
        <w:numPr>
          <w:ilvl w:val="0"/>
          <w:numId w:val="21"/>
        </w:numPr>
        <w:suppressAutoHyphens w:val="0"/>
        <w:spacing w:after="160" w:line="256" w:lineRule="auto"/>
        <w:ind w:left="1701"/>
        <w:contextualSpacing/>
        <w:rPr>
          <w:rFonts w:ascii="Times New Roman" w:hAnsi="Times New Roman" w:cs="Times New Roman"/>
        </w:rPr>
      </w:pPr>
      <w:r w:rsidRPr="00B45044">
        <w:rPr>
          <w:rFonts w:ascii="Times New Roman" w:hAnsi="Times New Roman" w:cs="Times New Roman"/>
          <w:lang w:val="id-ID"/>
        </w:rPr>
        <w:t>Perawatan Wajah</w:t>
      </w:r>
    </w:p>
    <w:p w:rsidR="00B45044" w:rsidRPr="00B45044" w:rsidRDefault="00B45044" w:rsidP="00B45044">
      <w:pPr>
        <w:pStyle w:val="ListParagraph"/>
        <w:numPr>
          <w:ilvl w:val="0"/>
          <w:numId w:val="21"/>
        </w:numPr>
        <w:suppressAutoHyphens w:val="0"/>
        <w:spacing w:after="160" w:line="256" w:lineRule="auto"/>
        <w:ind w:left="1701"/>
        <w:contextualSpacing/>
        <w:rPr>
          <w:rFonts w:ascii="Times New Roman" w:hAnsi="Times New Roman" w:cs="Times New Roman"/>
        </w:rPr>
      </w:pPr>
      <w:r w:rsidRPr="00B45044">
        <w:rPr>
          <w:rFonts w:ascii="Times New Roman" w:hAnsi="Times New Roman" w:cs="Times New Roman"/>
          <w:lang w:val="id-ID"/>
        </w:rPr>
        <w:t>Tisu dan Kapas</w:t>
      </w:r>
    </w:p>
    <w:p w:rsidR="00B45044" w:rsidRPr="00B45044" w:rsidRDefault="00B45044" w:rsidP="00B45044">
      <w:pPr>
        <w:pStyle w:val="ListParagraph"/>
        <w:numPr>
          <w:ilvl w:val="0"/>
          <w:numId w:val="21"/>
        </w:numPr>
        <w:suppressAutoHyphens w:val="0"/>
        <w:spacing w:after="160" w:line="256" w:lineRule="auto"/>
        <w:ind w:left="1701"/>
        <w:contextualSpacing/>
        <w:rPr>
          <w:rFonts w:ascii="Times New Roman" w:hAnsi="Times New Roman" w:cs="Times New Roman"/>
        </w:rPr>
      </w:pPr>
      <w:r w:rsidRPr="00B45044">
        <w:rPr>
          <w:rFonts w:ascii="Times New Roman" w:hAnsi="Times New Roman" w:cs="Times New Roman"/>
          <w:lang w:val="id-ID"/>
        </w:rPr>
        <w:t>Kebutuhan Wanita</w:t>
      </w:r>
    </w:p>
    <w:p w:rsidR="00B45044" w:rsidRPr="00B45044" w:rsidRDefault="00B45044" w:rsidP="00B45044">
      <w:pPr>
        <w:pStyle w:val="ListParagraph"/>
        <w:numPr>
          <w:ilvl w:val="0"/>
          <w:numId w:val="21"/>
        </w:numPr>
        <w:suppressAutoHyphens w:val="0"/>
        <w:spacing w:after="160" w:line="256" w:lineRule="auto"/>
        <w:ind w:left="1701"/>
        <w:contextualSpacing/>
        <w:rPr>
          <w:rFonts w:ascii="Times New Roman" w:hAnsi="Times New Roman" w:cs="Times New Roman"/>
        </w:rPr>
      </w:pPr>
      <w:r w:rsidRPr="00B45044">
        <w:rPr>
          <w:rFonts w:ascii="Times New Roman" w:hAnsi="Times New Roman" w:cs="Times New Roman"/>
          <w:lang w:val="id-ID"/>
        </w:rPr>
        <w:t>Aromaterapi</w:t>
      </w:r>
    </w:p>
    <w:p w:rsidR="00B45044" w:rsidRPr="00B45044" w:rsidRDefault="00B45044" w:rsidP="00B45044">
      <w:pPr>
        <w:pStyle w:val="ListParagraph"/>
        <w:numPr>
          <w:ilvl w:val="0"/>
          <w:numId w:val="21"/>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Suplemen</w:t>
      </w:r>
    </w:p>
    <w:p w:rsidR="00B45044" w:rsidRPr="00B45044" w:rsidRDefault="00B45044" w:rsidP="00B45044">
      <w:pPr>
        <w:pStyle w:val="ListParagraph"/>
        <w:numPr>
          <w:ilvl w:val="0"/>
          <w:numId w:val="21"/>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Obat Luar</w:t>
      </w:r>
    </w:p>
    <w:p w:rsidR="00B45044" w:rsidRPr="00B45044" w:rsidRDefault="00B45044" w:rsidP="00B45044">
      <w:pPr>
        <w:pStyle w:val="ListParagraph"/>
        <w:numPr>
          <w:ilvl w:val="0"/>
          <w:numId w:val="21"/>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Kontrasepsi</w:t>
      </w:r>
    </w:p>
    <w:p w:rsidR="00B45044" w:rsidRPr="00B45044" w:rsidRDefault="00B45044" w:rsidP="00B45044">
      <w:pPr>
        <w:pStyle w:val="ListParagraph"/>
        <w:numPr>
          <w:ilvl w:val="0"/>
          <w:numId w:val="21"/>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Obat-Obatan</w:t>
      </w:r>
    </w:p>
    <w:p w:rsidR="00E32466" w:rsidRPr="00E32466" w:rsidRDefault="00E32466" w:rsidP="00E32466">
      <w:pPr>
        <w:pStyle w:val="ListParagraph"/>
        <w:numPr>
          <w:ilvl w:val="0"/>
          <w:numId w:val="14"/>
        </w:numPr>
        <w:suppressAutoHyphens w:val="0"/>
        <w:spacing w:after="160" w:line="256" w:lineRule="auto"/>
        <w:ind w:left="993"/>
        <w:contextualSpacing/>
        <w:rPr>
          <w:rFonts w:ascii="Times New Roman" w:hAnsi="Times New Roman" w:cs="Times New Roman"/>
        </w:rPr>
      </w:pPr>
      <w:r>
        <w:rPr>
          <w:rFonts w:ascii="Times New Roman" w:hAnsi="Times New Roman" w:cs="Times New Roman"/>
          <w:lang w:val="id-ID"/>
        </w:rPr>
        <w:t>Bayi/Anak</w:t>
      </w:r>
    </w:p>
    <w:p w:rsidR="00E32466" w:rsidRPr="00B45044" w:rsidRDefault="00B45044" w:rsidP="00E32466">
      <w:pPr>
        <w:pStyle w:val="ListParagraph"/>
        <w:numPr>
          <w:ilvl w:val="1"/>
          <w:numId w:val="14"/>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Pakaian Bayi dan Anak</w:t>
      </w:r>
    </w:p>
    <w:p w:rsidR="00B45044" w:rsidRPr="00B45044" w:rsidRDefault="00B45044" w:rsidP="00E32466">
      <w:pPr>
        <w:pStyle w:val="ListParagraph"/>
        <w:numPr>
          <w:ilvl w:val="1"/>
          <w:numId w:val="14"/>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Makanan</w:t>
      </w:r>
    </w:p>
    <w:p w:rsidR="00B45044" w:rsidRPr="00B45044" w:rsidRDefault="00B45044" w:rsidP="00E32466">
      <w:pPr>
        <w:pStyle w:val="ListParagraph"/>
        <w:numPr>
          <w:ilvl w:val="1"/>
          <w:numId w:val="14"/>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Perpopokan</w:t>
      </w:r>
    </w:p>
    <w:p w:rsidR="00B45044" w:rsidRPr="00B45044" w:rsidRDefault="00B45044" w:rsidP="00E32466">
      <w:pPr>
        <w:pStyle w:val="ListParagraph"/>
        <w:numPr>
          <w:ilvl w:val="1"/>
          <w:numId w:val="14"/>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Perawatan Tubuh</w:t>
      </w:r>
    </w:p>
    <w:p w:rsidR="00B45044" w:rsidRPr="00B45044" w:rsidRDefault="00B45044" w:rsidP="00E32466">
      <w:pPr>
        <w:pStyle w:val="ListParagraph"/>
        <w:numPr>
          <w:ilvl w:val="1"/>
          <w:numId w:val="14"/>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Alat Makan</w:t>
      </w:r>
    </w:p>
    <w:p w:rsidR="00B45044" w:rsidRPr="00B45044" w:rsidRDefault="00B45044" w:rsidP="00E32466">
      <w:pPr>
        <w:pStyle w:val="ListParagraph"/>
        <w:numPr>
          <w:ilvl w:val="1"/>
          <w:numId w:val="14"/>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Kebutuhan Ibu</w:t>
      </w:r>
    </w:p>
    <w:p w:rsidR="00B45044" w:rsidRPr="00B45044" w:rsidRDefault="00B45044" w:rsidP="00E32466">
      <w:pPr>
        <w:pStyle w:val="ListParagraph"/>
        <w:numPr>
          <w:ilvl w:val="1"/>
          <w:numId w:val="14"/>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Hadiah</w:t>
      </w:r>
    </w:p>
    <w:p w:rsidR="00B45044" w:rsidRPr="00B45044" w:rsidRDefault="00B45044" w:rsidP="00E32466">
      <w:pPr>
        <w:pStyle w:val="ListParagraph"/>
        <w:numPr>
          <w:ilvl w:val="1"/>
          <w:numId w:val="14"/>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lastRenderedPageBreak/>
        <w:t>Perlengkapan Bayi</w:t>
      </w:r>
    </w:p>
    <w:p w:rsidR="00B45044" w:rsidRPr="00B45044" w:rsidRDefault="00B45044" w:rsidP="00E32466">
      <w:pPr>
        <w:pStyle w:val="ListParagraph"/>
        <w:numPr>
          <w:ilvl w:val="1"/>
          <w:numId w:val="14"/>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Aksesoris</w:t>
      </w:r>
    </w:p>
    <w:p w:rsidR="00B45044" w:rsidRDefault="00B45044" w:rsidP="00E32466">
      <w:pPr>
        <w:pStyle w:val="ListParagraph"/>
        <w:numPr>
          <w:ilvl w:val="1"/>
          <w:numId w:val="14"/>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Mainan, Pendidikan Anak</w:t>
      </w:r>
    </w:p>
    <w:p w:rsidR="00E32466" w:rsidRPr="00E32466" w:rsidRDefault="00E32466" w:rsidP="00E32466">
      <w:pPr>
        <w:pStyle w:val="ListParagraph"/>
        <w:numPr>
          <w:ilvl w:val="0"/>
          <w:numId w:val="14"/>
        </w:numPr>
        <w:suppressAutoHyphens w:val="0"/>
        <w:spacing w:after="160" w:line="256" w:lineRule="auto"/>
        <w:ind w:left="993"/>
        <w:contextualSpacing/>
        <w:rPr>
          <w:rFonts w:ascii="Times New Roman" w:hAnsi="Times New Roman" w:cs="Times New Roman"/>
        </w:rPr>
      </w:pPr>
      <w:r w:rsidRPr="00E32466">
        <w:rPr>
          <w:rFonts w:ascii="Times New Roman" w:hAnsi="Times New Roman" w:cs="Times New Roman"/>
        </w:rPr>
        <w:t>Elektronik</w:t>
      </w:r>
    </w:p>
    <w:p w:rsidR="00E32466" w:rsidRPr="00E32466" w:rsidRDefault="00E32466" w:rsidP="00E32466">
      <w:pPr>
        <w:pStyle w:val="ListParagraph"/>
        <w:numPr>
          <w:ilvl w:val="0"/>
          <w:numId w:val="20"/>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Peralatan Rumah</w:t>
      </w:r>
    </w:p>
    <w:p w:rsidR="00E32466" w:rsidRPr="00E32466" w:rsidRDefault="00E32466" w:rsidP="00E32466">
      <w:pPr>
        <w:pStyle w:val="ListParagraph"/>
        <w:numPr>
          <w:ilvl w:val="0"/>
          <w:numId w:val="20"/>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Media Player</w:t>
      </w:r>
    </w:p>
    <w:p w:rsidR="00E32466" w:rsidRPr="00E32466" w:rsidRDefault="00E32466" w:rsidP="00E32466">
      <w:pPr>
        <w:pStyle w:val="ListParagraph"/>
        <w:numPr>
          <w:ilvl w:val="0"/>
          <w:numId w:val="14"/>
        </w:numPr>
        <w:suppressAutoHyphens w:val="0"/>
        <w:spacing w:after="160" w:line="256" w:lineRule="auto"/>
        <w:ind w:left="993"/>
        <w:contextualSpacing/>
        <w:rPr>
          <w:rFonts w:ascii="Times New Roman" w:hAnsi="Times New Roman" w:cs="Times New Roman"/>
        </w:rPr>
      </w:pPr>
      <w:r>
        <w:rPr>
          <w:rFonts w:ascii="Times New Roman" w:hAnsi="Times New Roman" w:cs="Times New Roman"/>
          <w:lang w:val="id-ID"/>
        </w:rPr>
        <w:t>Olahraga</w:t>
      </w:r>
      <w:r>
        <w:rPr>
          <w:rFonts w:ascii="Times New Roman" w:hAnsi="Times New Roman" w:cs="Times New Roman"/>
        </w:rPr>
        <w:t>/Hobi/O</w:t>
      </w:r>
      <w:r w:rsidRPr="00E32466">
        <w:rPr>
          <w:rFonts w:ascii="Times New Roman" w:hAnsi="Times New Roman" w:cs="Times New Roman"/>
        </w:rPr>
        <w:t>tomotif</w:t>
      </w:r>
    </w:p>
    <w:p w:rsidR="00E32466" w:rsidRPr="00E32466" w:rsidRDefault="00B45044" w:rsidP="00E32466">
      <w:pPr>
        <w:pStyle w:val="ListParagraph"/>
        <w:numPr>
          <w:ilvl w:val="0"/>
          <w:numId w:val="19"/>
        </w:numPr>
        <w:suppressAutoHyphens w:val="0"/>
        <w:spacing w:after="160" w:line="256" w:lineRule="auto"/>
        <w:ind w:left="1701"/>
        <w:contextualSpacing/>
        <w:rPr>
          <w:rFonts w:ascii="Times New Roman" w:hAnsi="Times New Roman" w:cs="Times New Roman"/>
        </w:rPr>
      </w:pPr>
      <w:r>
        <w:rPr>
          <w:rFonts w:ascii="Times New Roman" w:hAnsi="Times New Roman" w:cs="Times New Roman"/>
        </w:rPr>
        <w:t>Olahraga &amp; O</w:t>
      </w:r>
      <w:r w:rsidR="00E32466" w:rsidRPr="00E32466">
        <w:rPr>
          <w:rFonts w:ascii="Times New Roman" w:hAnsi="Times New Roman" w:cs="Times New Roman"/>
        </w:rPr>
        <w:t>utdoor hobi</w:t>
      </w:r>
    </w:p>
    <w:p w:rsidR="00E32466" w:rsidRPr="00E32466" w:rsidRDefault="00E32466" w:rsidP="00E32466">
      <w:pPr>
        <w:pStyle w:val="ListParagraph"/>
        <w:numPr>
          <w:ilvl w:val="0"/>
          <w:numId w:val="19"/>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Buku &amp; Majalah</w:t>
      </w:r>
    </w:p>
    <w:p w:rsidR="00E32466" w:rsidRDefault="00E32466" w:rsidP="00E32466">
      <w:pPr>
        <w:pStyle w:val="ListParagraph"/>
        <w:numPr>
          <w:ilvl w:val="0"/>
          <w:numId w:val="19"/>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Otomotif</w:t>
      </w:r>
    </w:p>
    <w:p w:rsidR="00B45044" w:rsidRPr="00E32466" w:rsidRDefault="00B45044" w:rsidP="00E32466">
      <w:pPr>
        <w:pStyle w:val="ListParagraph"/>
        <w:numPr>
          <w:ilvl w:val="0"/>
          <w:numId w:val="19"/>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Peliharaan</w:t>
      </w:r>
    </w:p>
    <w:p w:rsidR="00E32466" w:rsidRPr="00E32466" w:rsidRDefault="00E32466" w:rsidP="00E32466">
      <w:pPr>
        <w:pStyle w:val="ListParagraph"/>
        <w:numPr>
          <w:ilvl w:val="0"/>
          <w:numId w:val="14"/>
        </w:numPr>
        <w:suppressAutoHyphens w:val="0"/>
        <w:spacing w:after="160" w:line="256" w:lineRule="auto"/>
        <w:ind w:left="993"/>
        <w:contextualSpacing/>
        <w:rPr>
          <w:rFonts w:ascii="Times New Roman" w:hAnsi="Times New Roman" w:cs="Times New Roman"/>
        </w:rPr>
      </w:pPr>
      <w:r>
        <w:rPr>
          <w:rFonts w:ascii="Times New Roman" w:hAnsi="Times New Roman" w:cs="Times New Roman"/>
          <w:lang w:val="id-ID"/>
        </w:rPr>
        <w:t>Rumah</w:t>
      </w:r>
      <w:r w:rsidRPr="00E32466">
        <w:rPr>
          <w:rFonts w:ascii="Times New Roman" w:hAnsi="Times New Roman" w:cs="Times New Roman"/>
        </w:rPr>
        <w:t xml:space="preserve"> / </w:t>
      </w:r>
      <w:r>
        <w:rPr>
          <w:rFonts w:ascii="Times New Roman" w:hAnsi="Times New Roman" w:cs="Times New Roman"/>
          <w:lang w:val="id-ID"/>
        </w:rPr>
        <w:t>Kebun</w:t>
      </w:r>
      <w:r w:rsidR="00B45044">
        <w:rPr>
          <w:rFonts w:ascii="Times New Roman" w:hAnsi="Times New Roman" w:cs="Times New Roman"/>
          <w:lang w:val="id-ID"/>
        </w:rPr>
        <w:t xml:space="preserve"> /Dapur</w:t>
      </w:r>
    </w:p>
    <w:p w:rsidR="00E32466" w:rsidRPr="00E32466" w:rsidRDefault="00E32466" w:rsidP="00E32466">
      <w:pPr>
        <w:pStyle w:val="ListParagraph"/>
        <w:numPr>
          <w:ilvl w:val="0"/>
          <w:numId w:val="18"/>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Dekorasi Rumah</w:t>
      </w:r>
    </w:p>
    <w:p w:rsidR="00E32466" w:rsidRPr="00E32466" w:rsidRDefault="00E32466" w:rsidP="00E32466">
      <w:pPr>
        <w:pStyle w:val="ListParagraph"/>
        <w:numPr>
          <w:ilvl w:val="0"/>
          <w:numId w:val="18"/>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Furnitur &amp; Perkakas</w:t>
      </w:r>
    </w:p>
    <w:p w:rsidR="00E32466" w:rsidRDefault="00E32466" w:rsidP="00E32466">
      <w:pPr>
        <w:pStyle w:val="ListParagraph"/>
        <w:numPr>
          <w:ilvl w:val="0"/>
          <w:numId w:val="18"/>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Perlengkapan Rumah</w:t>
      </w:r>
      <w:r w:rsidR="00B45044">
        <w:rPr>
          <w:rFonts w:ascii="Times New Roman" w:hAnsi="Times New Roman" w:cs="Times New Roman"/>
          <w:lang w:val="id-ID"/>
        </w:rPr>
        <w:t xml:space="preserve"> Tangga</w:t>
      </w:r>
    </w:p>
    <w:p w:rsidR="00B45044" w:rsidRPr="00B45044" w:rsidRDefault="00B45044" w:rsidP="00E32466">
      <w:pPr>
        <w:pStyle w:val="ListParagraph"/>
        <w:numPr>
          <w:ilvl w:val="0"/>
          <w:numId w:val="18"/>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Peralatan Rumah Tangga</w:t>
      </w:r>
    </w:p>
    <w:p w:rsidR="00B45044" w:rsidRPr="00B45044" w:rsidRDefault="00B45044" w:rsidP="00E32466">
      <w:pPr>
        <w:pStyle w:val="ListParagraph"/>
        <w:numPr>
          <w:ilvl w:val="0"/>
          <w:numId w:val="18"/>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Alat Penyimpanan</w:t>
      </w:r>
    </w:p>
    <w:p w:rsidR="00B45044" w:rsidRPr="00B45044" w:rsidRDefault="00B45044" w:rsidP="00E32466">
      <w:pPr>
        <w:pStyle w:val="ListParagraph"/>
        <w:numPr>
          <w:ilvl w:val="0"/>
          <w:numId w:val="18"/>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Dapur dan Meja Makan</w:t>
      </w:r>
    </w:p>
    <w:p w:rsidR="00B45044" w:rsidRPr="00E32466" w:rsidRDefault="00B45044" w:rsidP="00E32466">
      <w:pPr>
        <w:pStyle w:val="ListParagraph"/>
        <w:numPr>
          <w:ilvl w:val="0"/>
          <w:numId w:val="18"/>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Kebutuhan Rumah Tangga</w:t>
      </w:r>
    </w:p>
    <w:p w:rsidR="00E32466" w:rsidRDefault="00E32466" w:rsidP="00E32466">
      <w:pPr>
        <w:pStyle w:val="ListParagraph"/>
        <w:numPr>
          <w:ilvl w:val="0"/>
          <w:numId w:val="14"/>
        </w:numPr>
        <w:suppressAutoHyphens w:val="0"/>
        <w:spacing w:after="160" w:line="256" w:lineRule="auto"/>
        <w:ind w:left="993"/>
        <w:contextualSpacing/>
        <w:rPr>
          <w:rFonts w:ascii="Times New Roman" w:hAnsi="Times New Roman" w:cs="Times New Roman"/>
        </w:rPr>
      </w:pPr>
      <w:r w:rsidRPr="00E32466">
        <w:rPr>
          <w:rFonts w:ascii="Times New Roman" w:hAnsi="Times New Roman" w:cs="Times New Roman"/>
        </w:rPr>
        <w:t>E-coupon</w:t>
      </w:r>
    </w:p>
    <w:p w:rsidR="00E32466" w:rsidRPr="00E32466" w:rsidRDefault="00E32466" w:rsidP="00E32466">
      <w:pPr>
        <w:pStyle w:val="ListParagraph"/>
        <w:numPr>
          <w:ilvl w:val="0"/>
          <w:numId w:val="22"/>
        </w:numPr>
        <w:suppressAutoHyphens w:val="0"/>
        <w:spacing w:after="160" w:line="256" w:lineRule="auto"/>
        <w:contextualSpacing/>
        <w:rPr>
          <w:rFonts w:ascii="Times New Roman" w:hAnsi="Times New Roman" w:cs="Times New Roman"/>
        </w:rPr>
      </w:pPr>
      <w:r>
        <w:rPr>
          <w:rFonts w:ascii="Times New Roman" w:hAnsi="Times New Roman" w:cs="Times New Roman"/>
          <w:lang w:val="id-ID"/>
        </w:rPr>
        <w:t>Restoran</w:t>
      </w:r>
    </w:p>
    <w:p w:rsidR="00E32466" w:rsidRPr="00E32466" w:rsidRDefault="00E32466" w:rsidP="00E32466">
      <w:pPr>
        <w:pStyle w:val="ListParagraph"/>
        <w:numPr>
          <w:ilvl w:val="0"/>
          <w:numId w:val="22"/>
        </w:numPr>
        <w:suppressAutoHyphens w:val="0"/>
        <w:spacing w:after="160" w:line="256" w:lineRule="auto"/>
        <w:contextualSpacing/>
        <w:rPr>
          <w:rFonts w:ascii="Times New Roman" w:hAnsi="Times New Roman" w:cs="Times New Roman"/>
        </w:rPr>
      </w:pPr>
      <w:r>
        <w:rPr>
          <w:rFonts w:ascii="Times New Roman" w:hAnsi="Times New Roman" w:cs="Times New Roman"/>
          <w:lang w:val="id-ID"/>
        </w:rPr>
        <w:t>Makanan Penutup dan Snack</w:t>
      </w:r>
    </w:p>
    <w:p w:rsidR="00E32466" w:rsidRPr="00E32466" w:rsidRDefault="00E32466" w:rsidP="00E32466">
      <w:pPr>
        <w:pStyle w:val="ListParagraph"/>
        <w:numPr>
          <w:ilvl w:val="0"/>
          <w:numId w:val="22"/>
        </w:numPr>
        <w:suppressAutoHyphens w:val="0"/>
        <w:spacing w:after="160" w:line="256" w:lineRule="auto"/>
        <w:contextualSpacing/>
        <w:rPr>
          <w:rFonts w:ascii="Times New Roman" w:hAnsi="Times New Roman" w:cs="Times New Roman"/>
        </w:rPr>
      </w:pPr>
      <w:r>
        <w:rPr>
          <w:rFonts w:ascii="Times New Roman" w:hAnsi="Times New Roman" w:cs="Times New Roman"/>
          <w:lang w:val="id-ID"/>
        </w:rPr>
        <w:t>Spa dan Pijat</w:t>
      </w:r>
    </w:p>
    <w:p w:rsidR="00E32466" w:rsidRPr="00E32466" w:rsidRDefault="00E32466" w:rsidP="00E32466">
      <w:pPr>
        <w:pStyle w:val="ListParagraph"/>
        <w:numPr>
          <w:ilvl w:val="0"/>
          <w:numId w:val="22"/>
        </w:numPr>
        <w:suppressAutoHyphens w:val="0"/>
        <w:spacing w:after="160" w:line="256" w:lineRule="auto"/>
        <w:contextualSpacing/>
        <w:rPr>
          <w:rFonts w:ascii="Times New Roman" w:hAnsi="Times New Roman" w:cs="Times New Roman"/>
        </w:rPr>
      </w:pPr>
      <w:r>
        <w:rPr>
          <w:rFonts w:ascii="Times New Roman" w:hAnsi="Times New Roman" w:cs="Times New Roman"/>
          <w:lang w:val="id-ID"/>
        </w:rPr>
        <w:t>Perawatan Kecantikan</w:t>
      </w:r>
    </w:p>
    <w:p w:rsidR="00E32466" w:rsidRPr="00E32466" w:rsidRDefault="00E32466" w:rsidP="00E32466">
      <w:pPr>
        <w:pStyle w:val="ListParagraph"/>
        <w:numPr>
          <w:ilvl w:val="0"/>
          <w:numId w:val="22"/>
        </w:numPr>
        <w:suppressAutoHyphens w:val="0"/>
        <w:spacing w:after="160" w:line="256" w:lineRule="auto"/>
        <w:contextualSpacing/>
        <w:rPr>
          <w:rFonts w:ascii="Times New Roman" w:hAnsi="Times New Roman" w:cs="Times New Roman"/>
        </w:rPr>
      </w:pPr>
      <w:r>
        <w:rPr>
          <w:rFonts w:ascii="Times New Roman" w:hAnsi="Times New Roman" w:cs="Times New Roman"/>
          <w:lang w:val="id-ID"/>
        </w:rPr>
        <w:t>Olahraga dan Fitnes</w:t>
      </w:r>
    </w:p>
    <w:p w:rsidR="00E32466" w:rsidRPr="00E32466" w:rsidRDefault="00E32466" w:rsidP="00E32466">
      <w:pPr>
        <w:pStyle w:val="ListParagraph"/>
        <w:numPr>
          <w:ilvl w:val="0"/>
          <w:numId w:val="22"/>
        </w:numPr>
        <w:suppressAutoHyphens w:val="0"/>
        <w:spacing w:after="160" w:line="256" w:lineRule="auto"/>
        <w:contextualSpacing/>
        <w:rPr>
          <w:rFonts w:ascii="Times New Roman" w:hAnsi="Times New Roman" w:cs="Times New Roman"/>
        </w:rPr>
      </w:pPr>
      <w:r>
        <w:rPr>
          <w:rFonts w:ascii="Times New Roman" w:hAnsi="Times New Roman" w:cs="Times New Roman"/>
          <w:lang w:val="id-ID"/>
        </w:rPr>
        <w:t>Fotograpi dan Pernikahan</w:t>
      </w:r>
    </w:p>
    <w:p w:rsidR="00E32466" w:rsidRPr="00E32466" w:rsidRDefault="00E32466" w:rsidP="00E32466">
      <w:pPr>
        <w:pStyle w:val="ListParagraph"/>
        <w:numPr>
          <w:ilvl w:val="0"/>
          <w:numId w:val="22"/>
        </w:numPr>
        <w:suppressAutoHyphens w:val="0"/>
        <w:spacing w:after="160" w:line="256" w:lineRule="auto"/>
        <w:contextualSpacing/>
        <w:rPr>
          <w:rFonts w:ascii="Times New Roman" w:hAnsi="Times New Roman" w:cs="Times New Roman"/>
        </w:rPr>
      </w:pPr>
      <w:r>
        <w:rPr>
          <w:rFonts w:ascii="Times New Roman" w:hAnsi="Times New Roman" w:cs="Times New Roman"/>
          <w:lang w:val="id-ID"/>
        </w:rPr>
        <w:t>Taman Bermain dan Acara</w:t>
      </w:r>
    </w:p>
    <w:p w:rsidR="00E32466" w:rsidRPr="00E32466" w:rsidRDefault="00E32466" w:rsidP="00E32466">
      <w:pPr>
        <w:pStyle w:val="ListParagraph"/>
        <w:numPr>
          <w:ilvl w:val="0"/>
          <w:numId w:val="22"/>
        </w:numPr>
        <w:suppressAutoHyphens w:val="0"/>
        <w:spacing w:after="160" w:line="256" w:lineRule="auto"/>
        <w:contextualSpacing/>
        <w:rPr>
          <w:rFonts w:ascii="Times New Roman" w:hAnsi="Times New Roman" w:cs="Times New Roman"/>
        </w:rPr>
      </w:pPr>
      <w:r>
        <w:rPr>
          <w:rFonts w:ascii="Times New Roman" w:hAnsi="Times New Roman" w:cs="Times New Roman"/>
          <w:lang w:val="id-ID"/>
        </w:rPr>
        <w:t>Pendidikan dan Seminar</w:t>
      </w:r>
    </w:p>
    <w:p w:rsidR="00E32466" w:rsidRPr="00E32466" w:rsidRDefault="00E32466" w:rsidP="00E32466">
      <w:pPr>
        <w:pStyle w:val="ListParagraph"/>
        <w:numPr>
          <w:ilvl w:val="0"/>
          <w:numId w:val="22"/>
        </w:numPr>
        <w:suppressAutoHyphens w:val="0"/>
        <w:spacing w:after="160" w:line="256" w:lineRule="auto"/>
        <w:contextualSpacing/>
        <w:rPr>
          <w:rFonts w:ascii="Times New Roman" w:hAnsi="Times New Roman" w:cs="Times New Roman"/>
        </w:rPr>
      </w:pPr>
      <w:r>
        <w:rPr>
          <w:rFonts w:ascii="Times New Roman" w:hAnsi="Times New Roman" w:cs="Times New Roman"/>
          <w:lang w:val="id-ID"/>
        </w:rPr>
        <w:t>Kesehatan</w:t>
      </w:r>
    </w:p>
    <w:p w:rsidR="00E32466" w:rsidRPr="00B95AEE" w:rsidRDefault="00E32466" w:rsidP="00E32466">
      <w:pPr>
        <w:pStyle w:val="ListParagraph"/>
        <w:numPr>
          <w:ilvl w:val="0"/>
          <w:numId w:val="22"/>
        </w:numPr>
        <w:suppressAutoHyphens w:val="0"/>
        <w:spacing w:after="160" w:line="256" w:lineRule="auto"/>
        <w:contextualSpacing/>
        <w:rPr>
          <w:rFonts w:ascii="Times New Roman" w:hAnsi="Times New Roman" w:cs="Times New Roman"/>
        </w:rPr>
      </w:pPr>
      <w:r>
        <w:rPr>
          <w:rFonts w:ascii="Times New Roman" w:hAnsi="Times New Roman" w:cs="Times New Roman"/>
          <w:lang w:val="id-ID"/>
        </w:rPr>
        <w:t>Perjalanan dan Akomodasi</w:t>
      </w:r>
    </w:p>
    <w:p w:rsidR="00B95AEE" w:rsidRPr="00E32466" w:rsidRDefault="00B95AEE" w:rsidP="00E32466">
      <w:pPr>
        <w:pStyle w:val="ListParagraph"/>
        <w:numPr>
          <w:ilvl w:val="0"/>
          <w:numId w:val="22"/>
        </w:numPr>
        <w:suppressAutoHyphens w:val="0"/>
        <w:spacing w:after="160" w:line="256" w:lineRule="auto"/>
        <w:contextualSpacing/>
        <w:rPr>
          <w:rFonts w:ascii="Times New Roman" w:hAnsi="Times New Roman" w:cs="Times New Roman"/>
        </w:rPr>
      </w:pPr>
      <w:r>
        <w:rPr>
          <w:rFonts w:ascii="Times New Roman" w:hAnsi="Times New Roman" w:cs="Times New Roman"/>
          <w:lang w:val="id-ID"/>
        </w:rPr>
        <w:t>Lainnya</w:t>
      </w:r>
    </w:p>
    <w:p w:rsidR="00B45044" w:rsidRPr="00B45044" w:rsidRDefault="00B45044" w:rsidP="00E32466">
      <w:pPr>
        <w:pStyle w:val="ListParagraph"/>
        <w:numPr>
          <w:ilvl w:val="0"/>
          <w:numId w:val="14"/>
        </w:numPr>
        <w:suppressAutoHyphens w:val="0"/>
        <w:spacing w:after="160" w:line="256" w:lineRule="auto"/>
        <w:ind w:left="993"/>
        <w:contextualSpacing/>
        <w:rPr>
          <w:rFonts w:ascii="Times New Roman" w:hAnsi="Times New Roman" w:cs="Times New Roman"/>
        </w:rPr>
      </w:pPr>
      <w:r>
        <w:rPr>
          <w:rFonts w:ascii="Times New Roman" w:hAnsi="Times New Roman" w:cs="Times New Roman"/>
          <w:lang w:val="id-ID"/>
        </w:rPr>
        <w:t>Bahan Segar</w:t>
      </w:r>
    </w:p>
    <w:p w:rsidR="00B45044" w:rsidRPr="00B45044" w:rsidRDefault="00B45044" w:rsidP="00B45044">
      <w:pPr>
        <w:pStyle w:val="ListParagraph"/>
        <w:numPr>
          <w:ilvl w:val="1"/>
          <w:numId w:val="14"/>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Sayur Mayur</w:t>
      </w:r>
    </w:p>
    <w:p w:rsidR="00B45044" w:rsidRPr="00B45044" w:rsidRDefault="00B45044" w:rsidP="00B45044">
      <w:pPr>
        <w:pStyle w:val="ListParagraph"/>
        <w:numPr>
          <w:ilvl w:val="1"/>
          <w:numId w:val="14"/>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Lauk Pauk</w:t>
      </w:r>
    </w:p>
    <w:p w:rsidR="00B45044" w:rsidRPr="00B45044" w:rsidRDefault="00B45044" w:rsidP="00B45044">
      <w:pPr>
        <w:pStyle w:val="ListParagraph"/>
        <w:numPr>
          <w:ilvl w:val="1"/>
          <w:numId w:val="14"/>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Buah-Buahan</w:t>
      </w:r>
    </w:p>
    <w:p w:rsidR="00B45044" w:rsidRDefault="00B45044" w:rsidP="00B45044">
      <w:pPr>
        <w:pStyle w:val="ListParagraph"/>
        <w:numPr>
          <w:ilvl w:val="1"/>
          <w:numId w:val="14"/>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Bumbu Dapur</w:t>
      </w:r>
    </w:p>
    <w:p w:rsidR="00E32466" w:rsidRPr="00E32466" w:rsidRDefault="00E32466" w:rsidP="00E32466">
      <w:pPr>
        <w:pStyle w:val="ListParagraph"/>
        <w:numPr>
          <w:ilvl w:val="0"/>
          <w:numId w:val="14"/>
        </w:numPr>
        <w:suppressAutoHyphens w:val="0"/>
        <w:spacing w:after="160" w:line="256" w:lineRule="auto"/>
        <w:ind w:left="993"/>
        <w:contextualSpacing/>
        <w:rPr>
          <w:rFonts w:ascii="Times New Roman" w:hAnsi="Times New Roman" w:cs="Times New Roman"/>
        </w:rPr>
      </w:pPr>
      <w:r w:rsidRPr="00E32466">
        <w:rPr>
          <w:rFonts w:ascii="Times New Roman" w:hAnsi="Times New Roman" w:cs="Times New Roman"/>
        </w:rPr>
        <w:t>Makana</w:t>
      </w:r>
      <w:r w:rsidR="00B45044">
        <w:rPr>
          <w:rFonts w:ascii="Times New Roman" w:hAnsi="Times New Roman" w:cs="Times New Roman"/>
          <w:lang w:val="id-ID"/>
        </w:rPr>
        <w:t>n</w:t>
      </w:r>
      <w:r w:rsidRPr="00E32466">
        <w:rPr>
          <w:rFonts w:ascii="Times New Roman" w:hAnsi="Times New Roman" w:cs="Times New Roman"/>
        </w:rPr>
        <w:t xml:space="preserve"> </w:t>
      </w:r>
    </w:p>
    <w:p w:rsidR="00E32466" w:rsidRPr="00E32466" w:rsidRDefault="00E32466" w:rsidP="00B45044">
      <w:pPr>
        <w:pStyle w:val="ListParagraph"/>
        <w:numPr>
          <w:ilvl w:val="0"/>
          <w:numId w:val="24"/>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Bahan Masakan &amp; Kue</w:t>
      </w:r>
    </w:p>
    <w:p w:rsidR="00E32466" w:rsidRPr="00E32466" w:rsidRDefault="00E32466" w:rsidP="00B45044">
      <w:pPr>
        <w:pStyle w:val="ListParagraph"/>
        <w:numPr>
          <w:ilvl w:val="0"/>
          <w:numId w:val="24"/>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Makanan Kaleng</w:t>
      </w:r>
    </w:p>
    <w:p w:rsidR="00E32466" w:rsidRDefault="00E32466" w:rsidP="00B45044">
      <w:pPr>
        <w:pStyle w:val="ListParagraph"/>
        <w:numPr>
          <w:ilvl w:val="0"/>
          <w:numId w:val="24"/>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Mie</w:t>
      </w:r>
    </w:p>
    <w:p w:rsidR="00B45044" w:rsidRPr="00E32466" w:rsidRDefault="00B45044" w:rsidP="00B45044">
      <w:pPr>
        <w:pStyle w:val="ListParagraph"/>
        <w:numPr>
          <w:ilvl w:val="0"/>
          <w:numId w:val="24"/>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Sarapan</w:t>
      </w:r>
    </w:p>
    <w:p w:rsidR="00E32466" w:rsidRPr="00E32466" w:rsidRDefault="00E32466" w:rsidP="00B45044">
      <w:pPr>
        <w:pStyle w:val="ListParagraph"/>
        <w:numPr>
          <w:ilvl w:val="0"/>
          <w:numId w:val="24"/>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Kudapan &amp; Cemilan</w:t>
      </w:r>
    </w:p>
    <w:p w:rsidR="00E32466" w:rsidRDefault="00E32466" w:rsidP="00B45044">
      <w:pPr>
        <w:pStyle w:val="ListParagraph"/>
        <w:numPr>
          <w:ilvl w:val="0"/>
          <w:numId w:val="24"/>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Permen</w:t>
      </w:r>
    </w:p>
    <w:p w:rsidR="00B45044" w:rsidRPr="00B45044" w:rsidRDefault="00B45044" w:rsidP="00B45044">
      <w:pPr>
        <w:pStyle w:val="ListParagraph"/>
        <w:numPr>
          <w:ilvl w:val="0"/>
          <w:numId w:val="24"/>
        </w:numPr>
        <w:suppressAutoHyphens w:val="0"/>
        <w:spacing w:after="160" w:line="256" w:lineRule="auto"/>
        <w:ind w:left="1701"/>
        <w:contextualSpacing/>
        <w:rPr>
          <w:rFonts w:ascii="Times New Roman" w:hAnsi="Times New Roman" w:cs="Times New Roman"/>
        </w:rPr>
      </w:pPr>
      <w:r>
        <w:rPr>
          <w:rFonts w:ascii="Times New Roman" w:hAnsi="Times New Roman" w:cs="Times New Roman"/>
          <w:lang w:val="id-ID"/>
        </w:rPr>
        <w:t>Jajanan Pasar</w:t>
      </w:r>
    </w:p>
    <w:p w:rsidR="00B45044" w:rsidRPr="00B45044" w:rsidRDefault="00B45044" w:rsidP="00B45044">
      <w:pPr>
        <w:pStyle w:val="ListParagraph"/>
        <w:numPr>
          <w:ilvl w:val="0"/>
          <w:numId w:val="14"/>
        </w:numPr>
        <w:suppressAutoHyphens w:val="0"/>
        <w:spacing w:after="160" w:line="256" w:lineRule="auto"/>
        <w:ind w:left="993"/>
        <w:contextualSpacing/>
        <w:rPr>
          <w:rFonts w:ascii="Times New Roman" w:hAnsi="Times New Roman" w:cs="Times New Roman"/>
        </w:rPr>
      </w:pPr>
      <w:r>
        <w:rPr>
          <w:rFonts w:ascii="Times New Roman" w:hAnsi="Times New Roman" w:cs="Times New Roman"/>
          <w:lang w:val="id-ID"/>
        </w:rPr>
        <w:lastRenderedPageBreak/>
        <w:t>Minuman</w:t>
      </w:r>
    </w:p>
    <w:p w:rsidR="00E32466" w:rsidRPr="00E32466" w:rsidRDefault="00E32466" w:rsidP="00B45044">
      <w:pPr>
        <w:pStyle w:val="ListParagraph"/>
        <w:numPr>
          <w:ilvl w:val="0"/>
          <w:numId w:val="25"/>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Susu</w:t>
      </w:r>
    </w:p>
    <w:p w:rsidR="00E32466" w:rsidRPr="00E32466" w:rsidRDefault="00E32466" w:rsidP="00B45044">
      <w:pPr>
        <w:pStyle w:val="ListParagraph"/>
        <w:numPr>
          <w:ilvl w:val="0"/>
          <w:numId w:val="25"/>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Teh &amp; Kopi</w:t>
      </w:r>
    </w:p>
    <w:p w:rsidR="00E32466" w:rsidRPr="00E32466" w:rsidRDefault="00E32466" w:rsidP="00B45044">
      <w:pPr>
        <w:pStyle w:val="ListParagraph"/>
        <w:numPr>
          <w:ilvl w:val="0"/>
          <w:numId w:val="25"/>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Jus</w:t>
      </w:r>
    </w:p>
    <w:p w:rsidR="00E32466" w:rsidRDefault="00E32466" w:rsidP="00B45044">
      <w:pPr>
        <w:pStyle w:val="ListParagraph"/>
        <w:numPr>
          <w:ilvl w:val="0"/>
          <w:numId w:val="25"/>
        </w:numPr>
        <w:suppressAutoHyphens w:val="0"/>
        <w:spacing w:after="160" w:line="256" w:lineRule="auto"/>
        <w:ind w:left="1701"/>
        <w:contextualSpacing/>
        <w:rPr>
          <w:rFonts w:ascii="Times New Roman" w:hAnsi="Times New Roman" w:cs="Times New Roman"/>
        </w:rPr>
      </w:pPr>
      <w:r w:rsidRPr="00E32466">
        <w:rPr>
          <w:rFonts w:ascii="Times New Roman" w:hAnsi="Times New Roman" w:cs="Times New Roman"/>
        </w:rPr>
        <w:t>Minuman Ringan</w:t>
      </w:r>
    </w:p>
    <w:p w:rsidR="00B45044" w:rsidRPr="00B45044" w:rsidRDefault="00B45044" w:rsidP="00B45044">
      <w:pPr>
        <w:pStyle w:val="ListParagraph"/>
        <w:numPr>
          <w:ilvl w:val="0"/>
          <w:numId w:val="14"/>
        </w:numPr>
        <w:suppressAutoHyphens w:val="0"/>
        <w:spacing w:after="160" w:line="256" w:lineRule="auto"/>
        <w:ind w:left="993"/>
        <w:contextualSpacing/>
        <w:rPr>
          <w:rFonts w:ascii="Times New Roman" w:hAnsi="Times New Roman" w:cs="Times New Roman"/>
        </w:rPr>
      </w:pPr>
      <w:r>
        <w:rPr>
          <w:rFonts w:ascii="Times New Roman" w:hAnsi="Times New Roman" w:cs="Times New Roman"/>
          <w:lang w:val="id-ID"/>
        </w:rPr>
        <w:t>Perawatan Pribadi</w:t>
      </w:r>
    </w:p>
    <w:p w:rsidR="00E32466" w:rsidRDefault="00E32466" w:rsidP="00E32466">
      <w:pPr>
        <w:pStyle w:val="ListParagraph"/>
        <w:tabs>
          <w:tab w:val="left" w:pos="567"/>
        </w:tabs>
        <w:spacing w:line="360" w:lineRule="auto"/>
        <w:ind w:left="567"/>
        <w:outlineLvl w:val="1"/>
        <w:rPr>
          <w:rFonts w:ascii="Times New Roman" w:hAnsi="Times New Roman" w:cs="Times New Roman"/>
          <w:lang w:val="id-ID"/>
        </w:rPr>
      </w:pPr>
    </w:p>
    <w:p w:rsidR="000D08FB" w:rsidRPr="00BB0D56" w:rsidRDefault="00BB1168" w:rsidP="00E32466">
      <w:pPr>
        <w:pStyle w:val="ListParagraph"/>
        <w:numPr>
          <w:ilvl w:val="1"/>
          <w:numId w:val="1"/>
        </w:numPr>
        <w:tabs>
          <w:tab w:val="left" w:pos="567"/>
        </w:tabs>
        <w:spacing w:line="360" w:lineRule="auto"/>
        <w:ind w:left="567" w:hanging="567"/>
        <w:outlineLvl w:val="1"/>
        <w:rPr>
          <w:rFonts w:ascii="Times New Roman" w:hAnsi="Times New Roman" w:cs="Times New Roman"/>
          <w:b/>
        </w:rPr>
      </w:pPr>
      <w:r w:rsidRPr="00BB0D56">
        <w:rPr>
          <w:rFonts w:ascii="Times New Roman" w:hAnsi="Times New Roman" w:cs="Times New Roman"/>
          <w:b/>
        </w:rPr>
        <w:t>Fungsional</w:t>
      </w:r>
      <w:r w:rsidR="00B71C8D" w:rsidRPr="00BB0D56">
        <w:rPr>
          <w:rFonts w:ascii="Times New Roman" w:hAnsi="Times New Roman" w:cs="Times New Roman"/>
          <w:b/>
        </w:rPr>
        <w:t xml:space="preserve"> &amp; Proses</w:t>
      </w:r>
      <w:bookmarkEnd w:id="4"/>
    </w:p>
    <w:p w:rsidR="000D08FB" w:rsidRPr="00BB0D56" w:rsidRDefault="000D08FB" w:rsidP="0050625B">
      <w:pPr>
        <w:pStyle w:val="ListParagraph"/>
        <w:numPr>
          <w:ilvl w:val="2"/>
          <w:numId w:val="1"/>
        </w:numPr>
        <w:tabs>
          <w:tab w:val="left" w:pos="567"/>
        </w:tabs>
        <w:spacing w:line="360" w:lineRule="auto"/>
        <w:ind w:left="567" w:hanging="567"/>
        <w:rPr>
          <w:rFonts w:ascii="Times New Roman" w:hAnsi="Times New Roman" w:cs="Times New Roman"/>
          <w:b/>
        </w:rPr>
      </w:pPr>
      <w:r w:rsidRPr="00BB0D56">
        <w:rPr>
          <w:rFonts w:ascii="Times New Roman" w:hAnsi="Times New Roman" w:cs="Times New Roman"/>
          <w:b/>
        </w:rPr>
        <w:t>Business Process Flows</w:t>
      </w:r>
    </w:p>
    <w:p w:rsidR="004D7FAD" w:rsidRPr="00BB0D56" w:rsidRDefault="004D7FAD" w:rsidP="00BB0D56">
      <w:pPr>
        <w:pStyle w:val="ListParagraph"/>
        <w:tabs>
          <w:tab w:val="left" w:pos="567"/>
        </w:tabs>
        <w:spacing w:line="360" w:lineRule="auto"/>
        <w:ind w:left="567"/>
        <w:rPr>
          <w:rFonts w:ascii="Times New Roman" w:hAnsi="Times New Roman" w:cs="Times New Roman"/>
          <w:b/>
          <w:lang w:val="id-ID"/>
        </w:rPr>
      </w:pPr>
      <w:r w:rsidRPr="00BB0D56">
        <w:rPr>
          <w:rFonts w:ascii="Times New Roman" w:hAnsi="Times New Roman" w:cs="Times New Roman"/>
        </w:rPr>
        <w:object w:dxaOrig="13576" w:dyaOrig="11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86.1pt" o:ole="">
            <v:imagedata r:id="rId8" o:title=""/>
          </v:shape>
          <o:OLEObject Type="Embed" ProgID="Visio.Drawing.15" ShapeID="_x0000_i1025" DrawAspect="Content" ObjectID="_1497251593" r:id="rId9"/>
        </w:object>
      </w:r>
    </w:p>
    <w:p w:rsidR="00B71C8D" w:rsidRPr="00BB0D56" w:rsidRDefault="009B2557" w:rsidP="00BB0D56">
      <w:pPr>
        <w:pStyle w:val="ListParagraph"/>
        <w:tabs>
          <w:tab w:val="left" w:pos="567"/>
        </w:tabs>
        <w:spacing w:line="360" w:lineRule="auto"/>
        <w:ind w:left="567"/>
        <w:jc w:val="center"/>
        <w:rPr>
          <w:rFonts w:ascii="Times New Roman" w:hAnsi="Times New Roman" w:cs="Times New Roman"/>
          <w:b/>
          <w:sz w:val="20"/>
          <w:lang w:val="id-ID"/>
        </w:rPr>
      </w:pPr>
      <w:r w:rsidRPr="00BB0D56">
        <w:rPr>
          <w:rFonts w:ascii="Times New Roman" w:hAnsi="Times New Roman" w:cs="Times New Roman"/>
          <w:b/>
          <w:sz w:val="20"/>
          <w:szCs w:val="20"/>
          <w:lang w:val="id-ID"/>
        </w:rPr>
        <w:t xml:space="preserve">Flow Proses </w:t>
      </w:r>
      <w:r w:rsidR="004D7FAD" w:rsidRPr="00BB0D56">
        <w:rPr>
          <w:rFonts w:ascii="Times New Roman" w:hAnsi="Times New Roman" w:cs="Times New Roman"/>
          <w:b/>
          <w:sz w:val="20"/>
          <w:szCs w:val="20"/>
          <w:lang w:val="id-ID"/>
        </w:rPr>
        <w:t xml:space="preserve"> Cara Berbelanja</w:t>
      </w:r>
    </w:p>
    <w:p w:rsidR="004D7FAD" w:rsidRPr="00BB0D56" w:rsidRDefault="00B252B6" w:rsidP="00BB0D56">
      <w:pPr>
        <w:pStyle w:val="ListParagraph"/>
        <w:tabs>
          <w:tab w:val="left" w:pos="567"/>
        </w:tabs>
        <w:spacing w:line="360" w:lineRule="auto"/>
        <w:ind w:left="567"/>
        <w:jc w:val="center"/>
        <w:rPr>
          <w:rFonts w:ascii="Times New Roman" w:hAnsi="Times New Roman" w:cs="Times New Roman"/>
        </w:rPr>
      </w:pPr>
      <w:r w:rsidRPr="00BB0D56">
        <w:rPr>
          <w:rFonts w:ascii="Times New Roman" w:hAnsi="Times New Roman" w:cs="Times New Roman"/>
        </w:rPr>
        <w:object w:dxaOrig="11926" w:dyaOrig="11611">
          <v:shape id="_x0000_i1026" type="#_x0000_t75" style="width:451pt;height:439.1pt" o:ole="">
            <v:imagedata r:id="rId10" o:title=""/>
          </v:shape>
          <o:OLEObject Type="Embed" ProgID="Visio.Drawing.15" ShapeID="_x0000_i1026" DrawAspect="Content" ObjectID="_1497251594" r:id="rId11"/>
        </w:object>
      </w:r>
    </w:p>
    <w:p w:rsidR="00B71C8D" w:rsidRPr="00BB0D56" w:rsidRDefault="009B2557" w:rsidP="00BB0D56">
      <w:pPr>
        <w:pStyle w:val="ListParagraph"/>
        <w:tabs>
          <w:tab w:val="left" w:pos="567"/>
        </w:tabs>
        <w:spacing w:line="360" w:lineRule="auto"/>
        <w:ind w:left="567"/>
        <w:jc w:val="center"/>
        <w:rPr>
          <w:rFonts w:ascii="Times New Roman" w:hAnsi="Times New Roman" w:cs="Times New Roman"/>
          <w:b/>
          <w:sz w:val="20"/>
          <w:lang w:val="id-ID"/>
        </w:rPr>
      </w:pPr>
      <w:r w:rsidRPr="00BB0D56">
        <w:rPr>
          <w:rFonts w:ascii="Times New Roman" w:hAnsi="Times New Roman" w:cs="Times New Roman"/>
          <w:b/>
          <w:sz w:val="20"/>
          <w:lang w:val="id-ID"/>
        </w:rPr>
        <w:t xml:space="preserve">Flow </w:t>
      </w:r>
      <w:r w:rsidR="004D7FAD" w:rsidRPr="00BB0D56">
        <w:rPr>
          <w:rFonts w:ascii="Times New Roman" w:hAnsi="Times New Roman" w:cs="Times New Roman"/>
          <w:b/>
          <w:sz w:val="20"/>
          <w:lang w:val="id-ID"/>
        </w:rPr>
        <w:t>Proses Cara Berjualan</w:t>
      </w:r>
    </w:p>
    <w:p w:rsidR="00B55B6A" w:rsidRPr="00BB0D56" w:rsidRDefault="000D08FB" w:rsidP="0050625B">
      <w:pPr>
        <w:pStyle w:val="ListParagraph"/>
        <w:numPr>
          <w:ilvl w:val="2"/>
          <w:numId w:val="1"/>
        </w:numPr>
        <w:tabs>
          <w:tab w:val="left" w:pos="567"/>
        </w:tabs>
        <w:spacing w:line="360" w:lineRule="auto"/>
        <w:ind w:left="567" w:hanging="567"/>
        <w:rPr>
          <w:rFonts w:ascii="Times New Roman" w:hAnsi="Times New Roman" w:cs="Times New Roman"/>
          <w:b/>
        </w:rPr>
      </w:pPr>
      <w:r w:rsidRPr="00BB0D56">
        <w:rPr>
          <w:rFonts w:ascii="Times New Roman" w:hAnsi="Times New Roman" w:cs="Times New Roman"/>
          <w:b/>
        </w:rPr>
        <w:t>Functionality Requirement</w:t>
      </w:r>
    </w:p>
    <w:p w:rsidR="00521B6C" w:rsidRPr="00BB0D56" w:rsidRDefault="00521B6C" w:rsidP="00BB0D56">
      <w:pPr>
        <w:pStyle w:val="BodyText"/>
        <w:tabs>
          <w:tab w:val="left" w:pos="567"/>
        </w:tabs>
        <w:spacing w:after="0" w:line="360" w:lineRule="auto"/>
        <w:ind w:left="567"/>
        <w:jc w:val="both"/>
        <w:rPr>
          <w:rFonts w:ascii="Times New Roman" w:hAnsi="Times New Roman" w:cs="Times New Roman"/>
          <w:lang w:val="id-ID"/>
        </w:rPr>
      </w:pPr>
      <w:r w:rsidRPr="00BB0D56">
        <w:rPr>
          <w:rFonts w:ascii="Times New Roman" w:hAnsi="Times New Roman" w:cs="Times New Roman"/>
          <w:lang w:val="id-ID"/>
        </w:rPr>
        <w:t>Spesifikasi fungsional yang harus ada di dalam e-commerce ini adalah sebagai berikut :</w:t>
      </w:r>
    </w:p>
    <w:p w:rsidR="000D08FB" w:rsidRPr="00BB0D56" w:rsidRDefault="00521B6C" w:rsidP="0050625B">
      <w:pPr>
        <w:pStyle w:val="BodyText"/>
        <w:numPr>
          <w:ilvl w:val="0"/>
          <w:numId w:val="3"/>
        </w:numPr>
        <w:tabs>
          <w:tab w:val="left" w:pos="567"/>
        </w:tabs>
        <w:spacing w:after="0" w:line="360" w:lineRule="auto"/>
        <w:ind w:left="993"/>
        <w:jc w:val="both"/>
        <w:rPr>
          <w:rFonts w:ascii="Times New Roman" w:hAnsi="Times New Roman" w:cs="Times New Roman"/>
        </w:rPr>
      </w:pPr>
      <w:r w:rsidRPr="00BB0D56">
        <w:rPr>
          <w:rFonts w:ascii="Times New Roman" w:hAnsi="Times New Roman" w:cs="Times New Roman"/>
          <w:lang w:val="id-ID"/>
        </w:rPr>
        <w:t>Pembeli dapat login menggunakan akun Google, Facebook, Twitter dan Instagram.</w:t>
      </w:r>
    </w:p>
    <w:p w:rsidR="00521B6C" w:rsidRPr="00BB0D56" w:rsidRDefault="00521B6C" w:rsidP="0050625B">
      <w:pPr>
        <w:pStyle w:val="BodyText"/>
        <w:numPr>
          <w:ilvl w:val="0"/>
          <w:numId w:val="3"/>
        </w:numPr>
        <w:tabs>
          <w:tab w:val="left" w:pos="567"/>
        </w:tabs>
        <w:spacing w:after="0" w:line="360" w:lineRule="auto"/>
        <w:ind w:left="993"/>
        <w:jc w:val="both"/>
        <w:rPr>
          <w:rFonts w:ascii="Times New Roman" w:hAnsi="Times New Roman" w:cs="Times New Roman"/>
        </w:rPr>
      </w:pPr>
      <w:r w:rsidRPr="00BB0D56">
        <w:rPr>
          <w:rFonts w:ascii="Times New Roman" w:hAnsi="Times New Roman" w:cs="Times New Roman"/>
          <w:lang w:val="id-ID"/>
        </w:rPr>
        <w:t xml:space="preserve">Pembeli selalu mendapat notifikasi dari setiap </w:t>
      </w:r>
      <w:r w:rsidR="006E15B0">
        <w:rPr>
          <w:rFonts w:ascii="Times New Roman" w:hAnsi="Times New Roman" w:cs="Times New Roman"/>
          <w:lang w:val="id-ID"/>
        </w:rPr>
        <w:t>l</w:t>
      </w:r>
      <w:r w:rsidRPr="00BB0D56">
        <w:rPr>
          <w:rFonts w:ascii="Times New Roman" w:hAnsi="Times New Roman" w:cs="Times New Roman"/>
          <w:lang w:val="id-ID"/>
        </w:rPr>
        <w:t>ang</w:t>
      </w:r>
      <w:r w:rsidR="000E3BB9">
        <w:rPr>
          <w:rFonts w:ascii="Times New Roman" w:hAnsi="Times New Roman" w:cs="Times New Roman"/>
          <w:lang w:val="id-ID"/>
        </w:rPr>
        <w:t>k</w:t>
      </w:r>
      <w:r w:rsidRPr="00BB0D56">
        <w:rPr>
          <w:rFonts w:ascii="Times New Roman" w:hAnsi="Times New Roman" w:cs="Times New Roman"/>
          <w:lang w:val="id-ID"/>
        </w:rPr>
        <w:t>ah transaksi via email.</w:t>
      </w:r>
    </w:p>
    <w:p w:rsidR="00521B6C" w:rsidRPr="00BB0D56" w:rsidRDefault="00521B6C" w:rsidP="0050625B">
      <w:pPr>
        <w:pStyle w:val="BodyText"/>
        <w:numPr>
          <w:ilvl w:val="0"/>
          <w:numId w:val="3"/>
        </w:numPr>
        <w:tabs>
          <w:tab w:val="left" w:pos="567"/>
        </w:tabs>
        <w:spacing w:after="0" w:line="360" w:lineRule="auto"/>
        <w:ind w:left="993"/>
        <w:jc w:val="both"/>
        <w:rPr>
          <w:rFonts w:ascii="Times New Roman" w:hAnsi="Times New Roman" w:cs="Times New Roman"/>
        </w:rPr>
      </w:pPr>
      <w:r w:rsidRPr="00BB0D56">
        <w:rPr>
          <w:rFonts w:ascii="Times New Roman" w:hAnsi="Times New Roman" w:cs="Times New Roman"/>
          <w:lang w:val="id-ID"/>
        </w:rPr>
        <w:t>Pembeli dapat memberikan rekomendasi, berbagi ke sosial media setelah menerima barang melaui G+, Facebook, Twitter, dan Instagram dengan Lin</w:t>
      </w:r>
      <w:r w:rsidR="00B632EA">
        <w:rPr>
          <w:rFonts w:ascii="Times New Roman" w:hAnsi="Times New Roman" w:cs="Times New Roman"/>
          <w:lang w:val="id-ID"/>
        </w:rPr>
        <w:t>k</w:t>
      </w:r>
      <w:r w:rsidR="00E560F6">
        <w:rPr>
          <w:rFonts w:ascii="Times New Roman" w:hAnsi="Times New Roman" w:cs="Times New Roman"/>
          <w:lang w:val="id-ID"/>
        </w:rPr>
        <w:t xml:space="preserve"> yang menggan</w:t>
      </w:r>
      <w:r w:rsidRPr="00BB0D56">
        <w:rPr>
          <w:rFonts w:ascii="Times New Roman" w:hAnsi="Times New Roman" w:cs="Times New Roman"/>
          <w:lang w:val="id-ID"/>
        </w:rPr>
        <w:t>d</w:t>
      </w:r>
      <w:r w:rsidR="00E560F6">
        <w:rPr>
          <w:rFonts w:ascii="Times New Roman" w:hAnsi="Times New Roman" w:cs="Times New Roman"/>
          <w:lang w:val="id-ID"/>
        </w:rPr>
        <w:t>u</w:t>
      </w:r>
      <w:r w:rsidRPr="00BB0D56">
        <w:rPr>
          <w:rFonts w:ascii="Times New Roman" w:hAnsi="Times New Roman" w:cs="Times New Roman"/>
          <w:lang w:val="id-ID"/>
        </w:rPr>
        <w:t>ng refferal.</w:t>
      </w:r>
    </w:p>
    <w:p w:rsidR="00521B6C" w:rsidRPr="00BB0D56" w:rsidRDefault="00521B6C" w:rsidP="0050625B">
      <w:pPr>
        <w:pStyle w:val="BodyText"/>
        <w:numPr>
          <w:ilvl w:val="0"/>
          <w:numId w:val="3"/>
        </w:numPr>
        <w:tabs>
          <w:tab w:val="left" w:pos="567"/>
        </w:tabs>
        <w:spacing w:after="0" w:line="360" w:lineRule="auto"/>
        <w:ind w:left="993"/>
        <w:jc w:val="both"/>
        <w:rPr>
          <w:rFonts w:ascii="Times New Roman" w:hAnsi="Times New Roman" w:cs="Times New Roman"/>
        </w:rPr>
      </w:pPr>
      <w:r w:rsidRPr="00BB0D56">
        <w:rPr>
          <w:rFonts w:ascii="Times New Roman" w:hAnsi="Times New Roman" w:cs="Times New Roman"/>
          <w:lang w:val="id-ID"/>
        </w:rPr>
        <w:t>Yang dapat melakukan penjualan voucher hanya LoveItMart sebagai merchant.</w:t>
      </w:r>
    </w:p>
    <w:p w:rsidR="00E560F6" w:rsidRPr="00E560F6" w:rsidRDefault="00E560F6" w:rsidP="0050625B">
      <w:pPr>
        <w:pStyle w:val="BodyText"/>
        <w:numPr>
          <w:ilvl w:val="0"/>
          <w:numId w:val="3"/>
        </w:numPr>
        <w:tabs>
          <w:tab w:val="left" w:pos="567"/>
        </w:tabs>
        <w:spacing w:after="0" w:line="360" w:lineRule="auto"/>
        <w:ind w:left="993"/>
        <w:jc w:val="both"/>
        <w:rPr>
          <w:rFonts w:ascii="Times New Roman" w:hAnsi="Times New Roman" w:cs="Times New Roman"/>
        </w:rPr>
      </w:pPr>
      <w:r>
        <w:rPr>
          <w:rFonts w:ascii="Times New Roman" w:hAnsi="Times New Roman" w:cs="Times New Roman"/>
          <w:lang w:val="id-ID"/>
        </w:rPr>
        <w:lastRenderedPageBreak/>
        <w:t>Merchant mengetahui dana</w:t>
      </w:r>
      <w:r w:rsidR="0019439C">
        <w:rPr>
          <w:rFonts w:ascii="Times New Roman" w:hAnsi="Times New Roman" w:cs="Times New Roman"/>
          <w:lang w:val="id-ID"/>
        </w:rPr>
        <w:t xml:space="preserve"> total</w:t>
      </w:r>
      <w:r w:rsidR="0069558B">
        <w:rPr>
          <w:rFonts w:ascii="Times New Roman" w:hAnsi="Times New Roman" w:cs="Times New Roman"/>
          <w:lang w:val="id-ID"/>
        </w:rPr>
        <w:t xml:space="preserve"> yang mereka miliki, admin bisa meng</w:t>
      </w:r>
      <w:r w:rsidR="00B14098">
        <w:rPr>
          <w:rFonts w:ascii="Times New Roman" w:hAnsi="Times New Roman" w:cs="Times New Roman"/>
          <w:lang w:val="id-ID"/>
        </w:rPr>
        <w:t>u</w:t>
      </w:r>
      <w:r w:rsidR="0069558B">
        <w:rPr>
          <w:rFonts w:ascii="Times New Roman" w:hAnsi="Times New Roman" w:cs="Times New Roman"/>
          <w:lang w:val="id-ID"/>
        </w:rPr>
        <w:t>rangi jumlah dana sesuai dana terkirim ke merchant.</w:t>
      </w:r>
    </w:p>
    <w:p w:rsidR="00352141" w:rsidRPr="00BB0D56" w:rsidRDefault="00521B6C" w:rsidP="0050625B">
      <w:pPr>
        <w:pStyle w:val="BodyText"/>
        <w:numPr>
          <w:ilvl w:val="0"/>
          <w:numId w:val="3"/>
        </w:numPr>
        <w:tabs>
          <w:tab w:val="left" w:pos="567"/>
        </w:tabs>
        <w:spacing w:after="0" w:line="360" w:lineRule="auto"/>
        <w:ind w:left="993"/>
        <w:jc w:val="both"/>
        <w:rPr>
          <w:rFonts w:ascii="Times New Roman" w:hAnsi="Times New Roman" w:cs="Times New Roman"/>
        </w:rPr>
      </w:pPr>
      <w:r w:rsidRPr="00BB0D56">
        <w:rPr>
          <w:rFonts w:ascii="Times New Roman" w:hAnsi="Times New Roman" w:cs="Times New Roman"/>
          <w:lang w:val="id-ID"/>
        </w:rPr>
        <w:t xml:space="preserve">Setelah logistik memberikan konfirmasi telah selesai </w:t>
      </w:r>
      <w:r w:rsidR="00352141" w:rsidRPr="00BB0D56">
        <w:rPr>
          <w:rFonts w:ascii="Times New Roman" w:hAnsi="Times New Roman" w:cs="Times New Roman"/>
          <w:lang w:val="id-ID"/>
        </w:rPr>
        <w:t>mengantarkan barang, pembeli harus memberikan konfirmasi bahwa barang telah sampai, baru merchant dapat mengklaim dananya, tetapi H+4 dari pengiriman barang pembeli tidak megkonfirmasi maka barang dianggap telah sampai.</w:t>
      </w:r>
    </w:p>
    <w:p w:rsidR="00B3361F" w:rsidRPr="00BB0D56" w:rsidRDefault="006E0CE8" w:rsidP="0050625B">
      <w:pPr>
        <w:pStyle w:val="BodyText"/>
        <w:numPr>
          <w:ilvl w:val="0"/>
          <w:numId w:val="3"/>
        </w:numPr>
        <w:tabs>
          <w:tab w:val="left" w:pos="567"/>
        </w:tabs>
        <w:spacing w:after="0" w:line="360" w:lineRule="auto"/>
        <w:ind w:left="993"/>
        <w:jc w:val="both"/>
        <w:rPr>
          <w:rFonts w:ascii="Times New Roman" w:hAnsi="Times New Roman" w:cs="Times New Roman"/>
        </w:rPr>
      </w:pPr>
      <w:bookmarkStart w:id="5" w:name="__RefHeading__1313_1949705740"/>
      <w:bookmarkEnd w:id="5"/>
      <w:r w:rsidRPr="00BB0D56">
        <w:rPr>
          <w:rFonts w:ascii="Times New Roman" w:hAnsi="Times New Roman" w:cs="Times New Roman"/>
          <w:lang w:val="id-ID"/>
        </w:rPr>
        <w:t>Otomatis ada biaya kirim sesuai wilayah dan berat.</w:t>
      </w:r>
    </w:p>
    <w:p w:rsidR="006E0CE8" w:rsidRPr="00BB0D56" w:rsidRDefault="006E0CE8" w:rsidP="0050625B">
      <w:pPr>
        <w:pStyle w:val="BodyText"/>
        <w:numPr>
          <w:ilvl w:val="0"/>
          <w:numId w:val="3"/>
        </w:numPr>
        <w:tabs>
          <w:tab w:val="left" w:pos="567"/>
        </w:tabs>
        <w:spacing w:after="0" w:line="360" w:lineRule="auto"/>
        <w:ind w:left="993"/>
        <w:jc w:val="both"/>
        <w:rPr>
          <w:rFonts w:ascii="Times New Roman" w:hAnsi="Times New Roman" w:cs="Times New Roman"/>
        </w:rPr>
      </w:pPr>
      <w:r w:rsidRPr="00BB0D56">
        <w:rPr>
          <w:rFonts w:ascii="Times New Roman" w:hAnsi="Times New Roman" w:cs="Times New Roman"/>
          <w:lang w:val="id-ID"/>
        </w:rPr>
        <w:t xml:space="preserve">Terdapat </w:t>
      </w:r>
      <w:r w:rsidR="00BB0D56">
        <w:rPr>
          <w:rFonts w:ascii="Times New Roman" w:hAnsi="Times New Roman" w:cs="Times New Roman"/>
          <w:lang w:val="id-ID"/>
        </w:rPr>
        <w:t>ha</w:t>
      </w:r>
      <w:r w:rsidRPr="00BB0D56">
        <w:rPr>
          <w:rFonts w:ascii="Times New Roman" w:hAnsi="Times New Roman" w:cs="Times New Roman"/>
          <w:lang w:val="id-ID"/>
        </w:rPr>
        <w:t>lam</w:t>
      </w:r>
      <w:r w:rsidR="00BB0D56">
        <w:rPr>
          <w:rFonts w:ascii="Times New Roman" w:hAnsi="Times New Roman" w:cs="Times New Roman"/>
          <w:lang w:val="id-ID"/>
        </w:rPr>
        <w:t>an</w:t>
      </w:r>
      <w:r w:rsidRPr="00BB0D56">
        <w:rPr>
          <w:rFonts w:ascii="Times New Roman" w:hAnsi="Times New Roman" w:cs="Times New Roman"/>
          <w:lang w:val="id-ID"/>
        </w:rPr>
        <w:t xml:space="preserve"> merchant dengan produk yang dimilikinya.</w:t>
      </w:r>
    </w:p>
    <w:p w:rsidR="006E0CE8" w:rsidRPr="002508A3" w:rsidRDefault="00BB0D56" w:rsidP="0050625B">
      <w:pPr>
        <w:pStyle w:val="BodyText"/>
        <w:numPr>
          <w:ilvl w:val="0"/>
          <w:numId w:val="3"/>
        </w:numPr>
        <w:tabs>
          <w:tab w:val="left" w:pos="567"/>
        </w:tabs>
        <w:spacing w:after="0" w:line="360" w:lineRule="auto"/>
        <w:ind w:left="993"/>
        <w:jc w:val="both"/>
        <w:rPr>
          <w:rFonts w:ascii="Times New Roman" w:hAnsi="Times New Roman" w:cs="Times New Roman"/>
        </w:rPr>
      </w:pPr>
      <w:r>
        <w:rPr>
          <w:rFonts w:ascii="Times New Roman" w:hAnsi="Times New Roman" w:cs="Times New Roman"/>
          <w:lang w:val="id-ID"/>
        </w:rPr>
        <w:t>Langkah-langkah mirip dengan tokopedia dan lazada.</w:t>
      </w:r>
    </w:p>
    <w:p w:rsidR="002508A3" w:rsidRPr="00B95AEE" w:rsidRDefault="002508A3" w:rsidP="0050625B">
      <w:pPr>
        <w:pStyle w:val="BodyText"/>
        <w:numPr>
          <w:ilvl w:val="0"/>
          <w:numId w:val="3"/>
        </w:numPr>
        <w:tabs>
          <w:tab w:val="left" w:pos="567"/>
        </w:tabs>
        <w:spacing w:after="0" w:line="360" w:lineRule="auto"/>
        <w:ind w:left="993"/>
        <w:jc w:val="both"/>
        <w:rPr>
          <w:rFonts w:ascii="Times New Roman" w:hAnsi="Times New Roman" w:cs="Times New Roman"/>
        </w:rPr>
      </w:pPr>
      <w:r>
        <w:rPr>
          <w:rFonts w:ascii="Times New Roman" w:hAnsi="Times New Roman" w:cs="Times New Roman"/>
          <w:lang w:val="id-ID"/>
        </w:rPr>
        <w:t>Level Kategori Produk maksimal 5, namun boleh kurang. Untuk yang tampil di langding pages hanya 3 level (seperti Lazada).</w:t>
      </w:r>
    </w:p>
    <w:p w:rsidR="00B95AEE" w:rsidRPr="00BB0D56" w:rsidRDefault="00B95AEE" w:rsidP="0050625B">
      <w:pPr>
        <w:pStyle w:val="BodyText"/>
        <w:numPr>
          <w:ilvl w:val="0"/>
          <w:numId w:val="3"/>
        </w:numPr>
        <w:tabs>
          <w:tab w:val="left" w:pos="567"/>
        </w:tabs>
        <w:spacing w:after="0" w:line="360" w:lineRule="auto"/>
        <w:ind w:left="993"/>
        <w:jc w:val="both"/>
        <w:rPr>
          <w:rFonts w:ascii="Times New Roman" w:hAnsi="Times New Roman" w:cs="Times New Roman"/>
        </w:rPr>
      </w:pPr>
      <w:r>
        <w:rPr>
          <w:rFonts w:ascii="Times New Roman" w:hAnsi="Times New Roman" w:cs="Times New Roman"/>
          <w:lang w:val="id-ID"/>
        </w:rPr>
        <w:t>Special Promotion tergantung season dan paket promo.</w:t>
      </w:r>
    </w:p>
    <w:p w:rsidR="00B3361F" w:rsidRPr="00BB0D56" w:rsidRDefault="00B3361F" w:rsidP="0050625B">
      <w:pPr>
        <w:pStyle w:val="ListParagraph"/>
        <w:numPr>
          <w:ilvl w:val="0"/>
          <w:numId w:val="1"/>
        </w:numPr>
        <w:spacing w:line="360" w:lineRule="auto"/>
        <w:ind w:left="540" w:hanging="540"/>
        <w:outlineLvl w:val="0"/>
        <w:rPr>
          <w:rFonts w:ascii="Times New Roman" w:hAnsi="Times New Roman" w:cs="Times New Roman"/>
          <w:b/>
        </w:rPr>
      </w:pPr>
      <w:bookmarkStart w:id="6" w:name="_Toc362017490"/>
      <w:bookmarkStart w:id="7" w:name="_Toc423073499"/>
      <w:r w:rsidRPr="00BB0D56">
        <w:rPr>
          <w:rFonts w:ascii="Times New Roman" w:hAnsi="Times New Roman" w:cs="Times New Roman"/>
          <w:b/>
        </w:rPr>
        <w:t>Usability and Performance Requirements</w:t>
      </w:r>
      <w:bookmarkEnd w:id="6"/>
      <w:bookmarkEnd w:id="7"/>
    </w:p>
    <w:p w:rsidR="00A45D8F" w:rsidRPr="00BB0D56" w:rsidRDefault="00B3361F" w:rsidP="0050625B">
      <w:pPr>
        <w:pStyle w:val="ListParagraph"/>
        <w:numPr>
          <w:ilvl w:val="1"/>
          <w:numId w:val="1"/>
        </w:numPr>
        <w:spacing w:line="360" w:lineRule="auto"/>
        <w:ind w:left="567" w:hanging="567"/>
        <w:outlineLvl w:val="0"/>
        <w:rPr>
          <w:rFonts w:ascii="Times New Roman" w:hAnsi="Times New Roman" w:cs="Times New Roman"/>
          <w:b/>
        </w:rPr>
      </w:pPr>
      <w:bookmarkStart w:id="8" w:name="_Toc362017491"/>
      <w:bookmarkStart w:id="9" w:name="_Toc423073500"/>
      <w:r w:rsidRPr="00BB0D56">
        <w:rPr>
          <w:rFonts w:ascii="Times New Roman" w:hAnsi="Times New Roman" w:cs="Times New Roman"/>
          <w:b/>
        </w:rPr>
        <w:t>Usability and Humanity Requirement</w:t>
      </w:r>
      <w:bookmarkStart w:id="10" w:name="_Toc251060573"/>
      <w:bookmarkStart w:id="11" w:name="_Toc362017492"/>
      <w:bookmarkEnd w:id="8"/>
      <w:bookmarkEnd w:id="9"/>
    </w:p>
    <w:p w:rsidR="00B3361F" w:rsidRPr="00BB0D56" w:rsidRDefault="00B3361F" w:rsidP="0050625B">
      <w:pPr>
        <w:pStyle w:val="ListParagraph"/>
        <w:numPr>
          <w:ilvl w:val="2"/>
          <w:numId w:val="1"/>
        </w:numPr>
        <w:spacing w:line="360" w:lineRule="auto"/>
        <w:ind w:left="567" w:hanging="567"/>
        <w:outlineLvl w:val="0"/>
        <w:rPr>
          <w:rFonts w:ascii="Times New Roman" w:hAnsi="Times New Roman" w:cs="Times New Roman"/>
          <w:b/>
        </w:rPr>
      </w:pPr>
      <w:bookmarkStart w:id="12" w:name="_Toc423073501"/>
      <w:r w:rsidRPr="00BB0D56">
        <w:rPr>
          <w:rFonts w:ascii="Times New Roman" w:hAnsi="Times New Roman" w:cs="Times New Roman"/>
          <w:b/>
        </w:rPr>
        <w:t>Ease of use requirement</w:t>
      </w:r>
      <w:bookmarkEnd w:id="10"/>
      <w:bookmarkEnd w:id="11"/>
      <w:bookmarkEnd w:id="12"/>
    </w:p>
    <w:p w:rsidR="006659A7" w:rsidRPr="00BB0D56" w:rsidRDefault="006659A7" w:rsidP="0050625B">
      <w:pPr>
        <w:pStyle w:val="ListParagraph"/>
        <w:numPr>
          <w:ilvl w:val="0"/>
          <w:numId w:val="4"/>
        </w:numPr>
        <w:spacing w:line="360" w:lineRule="auto"/>
        <w:rPr>
          <w:rFonts w:ascii="Times New Roman" w:hAnsi="Times New Roman" w:cs="Times New Roman"/>
        </w:rPr>
      </w:pPr>
      <w:bookmarkStart w:id="13" w:name="_Toc251060574"/>
      <w:bookmarkStart w:id="14" w:name="_Toc362017493"/>
      <w:r w:rsidRPr="00BB0D56">
        <w:rPr>
          <w:rFonts w:ascii="Times New Roman" w:hAnsi="Times New Roman" w:cs="Times New Roman"/>
        </w:rPr>
        <w:t xml:space="preserve">Menggunakan penulisan, simbol dan warna yang mudah dipahami </w:t>
      </w:r>
      <w:r w:rsidR="00BB627D" w:rsidRPr="00BB0D56">
        <w:rPr>
          <w:rFonts w:ascii="Times New Roman" w:hAnsi="Times New Roman" w:cs="Times New Roman"/>
        </w:rPr>
        <w:t xml:space="preserve">dan jelas </w:t>
      </w:r>
      <w:r w:rsidRPr="00BB0D56">
        <w:rPr>
          <w:rFonts w:ascii="Times New Roman" w:hAnsi="Times New Roman" w:cs="Times New Roman"/>
        </w:rPr>
        <w:t>sebagai navigasi.</w:t>
      </w:r>
    </w:p>
    <w:p w:rsidR="006659A7" w:rsidRPr="00BB0D56" w:rsidRDefault="006659A7" w:rsidP="0050625B">
      <w:pPr>
        <w:pStyle w:val="ListParagraph"/>
        <w:numPr>
          <w:ilvl w:val="0"/>
          <w:numId w:val="4"/>
        </w:numPr>
        <w:spacing w:line="360" w:lineRule="auto"/>
        <w:rPr>
          <w:rFonts w:ascii="Times New Roman" w:hAnsi="Times New Roman" w:cs="Times New Roman"/>
        </w:rPr>
      </w:pPr>
      <w:r w:rsidRPr="00BB0D56">
        <w:rPr>
          <w:rFonts w:ascii="Times New Roman" w:hAnsi="Times New Roman" w:cs="Times New Roman"/>
        </w:rPr>
        <w:t>Terdapat validasi inputan sebelum dilakukan sebuah proses.</w:t>
      </w:r>
    </w:p>
    <w:p w:rsidR="006659A7" w:rsidRPr="00BB0D56" w:rsidRDefault="006659A7" w:rsidP="0050625B">
      <w:pPr>
        <w:pStyle w:val="ListParagraph"/>
        <w:numPr>
          <w:ilvl w:val="0"/>
          <w:numId w:val="4"/>
        </w:numPr>
        <w:spacing w:line="360" w:lineRule="auto"/>
        <w:rPr>
          <w:rFonts w:ascii="Times New Roman" w:hAnsi="Times New Roman" w:cs="Times New Roman"/>
        </w:rPr>
      </w:pPr>
      <w:r w:rsidRPr="00BB0D56">
        <w:rPr>
          <w:rFonts w:ascii="Times New Roman" w:hAnsi="Times New Roman" w:cs="Times New Roman"/>
        </w:rPr>
        <w:t>Jika terjadi error, sistem ini memberikan pesan pemberitahuan tentang langkah yang harus dilakukan untuk mengatasi masalah.</w:t>
      </w:r>
    </w:p>
    <w:p w:rsidR="00BB627D" w:rsidRPr="00BB0D56" w:rsidRDefault="00BB627D" w:rsidP="0050625B">
      <w:pPr>
        <w:pStyle w:val="ListParagraph"/>
        <w:numPr>
          <w:ilvl w:val="0"/>
          <w:numId w:val="4"/>
        </w:numPr>
        <w:spacing w:line="360" w:lineRule="auto"/>
        <w:rPr>
          <w:rFonts w:ascii="Times New Roman" w:hAnsi="Times New Roman" w:cs="Times New Roman"/>
        </w:rPr>
      </w:pPr>
      <w:r w:rsidRPr="00BB0D56">
        <w:rPr>
          <w:rFonts w:ascii="Times New Roman" w:hAnsi="Times New Roman" w:cs="Times New Roman"/>
        </w:rPr>
        <w:t>Ketika terjadi kesalahan dapat melakukan pemulihan dengan cepat.</w:t>
      </w:r>
    </w:p>
    <w:p w:rsidR="00BB627D" w:rsidRDefault="00BB627D" w:rsidP="0050625B">
      <w:pPr>
        <w:pStyle w:val="ListParagraph"/>
        <w:numPr>
          <w:ilvl w:val="0"/>
          <w:numId w:val="4"/>
        </w:numPr>
        <w:spacing w:line="360" w:lineRule="auto"/>
        <w:rPr>
          <w:rFonts w:ascii="Times New Roman" w:hAnsi="Times New Roman" w:cs="Times New Roman"/>
        </w:rPr>
      </w:pPr>
      <w:r w:rsidRPr="00BB0D56">
        <w:rPr>
          <w:rFonts w:ascii="Times New Roman" w:hAnsi="Times New Roman" w:cs="Times New Roman"/>
        </w:rPr>
        <w:t>Menyediakan informasi yang jelas, mudah dipahami, dan efektif dalam menjawab pertanyaan/permasalahan dengan tata letak yang jelas.</w:t>
      </w:r>
    </w:p>
    <w:p w:rsidR="005007EE" w:rsidRPr="00BB0D56" w:rsidRDefault="005007EE" w:rsidP="0050625B">
      <w:pPr>
        <w:pStyle w:val="ListParagraph"/>
        <w:numPr>
          <w:ilvl w:val="0"/>
          <w:numId w:val="4"/>
        </w:numPr>
        <w:spacing w:line="360" w:lineRule="auto"/>
        <w:rPr>
          <w:rFonts w:ascii="Times New Roman" w:hAnsi="Times New Roman" w:cs="Times New Roman"/>
        </w:rPr>
      </w:pPr>
      <w:r>
        <w:rPr>
          <w:rFonts w:ascii="Times New Roman" w:hAnsi="Times New Roman" w:cs="Times New Roman"/>
          <w:lang w:val="id-ID"/>
        </w:rPr>
        <w:t>Warna template bisa diganti-ganti sendiri.</w:t>
      </w:r>
    </w:p>
    <w:p w:rsidR="00B3361F" w:rsidRPr="00BB0D56" w:rsidRDefault="00B3361F" w:rsidP="0050625B">
      <w:pPr>
        <w:pStyle w:val="ListParagraph"/>
        <w:numPr>
          <w:ilvl w:val="2"/>
          <w:numId w:val="1"/>
        </w:numPr>
        <w:spacing w:line="360" w:lineRule="auto"/>
        <w:ind w:left="567" w:hanging="567"/>
        <w:outlineLvl w:val="0"/>
        <w:rPr>
          <w:rFonts w:ascii="Times New Roman" w:hAnsi="Times New Roman" w:cs="Times New Roman"/>
          <w:b/>
        </w:rPr>
      </w:pPr>
      <w:bookmarkStart w:id="15" w:name="_Toc423073502"/>
      <w:r w:rsidRPr="00BB0D56">
        <w:rPr>
          <w:rFonts w:ascii="Times New Roman" w:hAnsi="Times New Roman" w:cs="Times New Roman"/>
          <w:b/>
        </w:rPr>
        <w:t>Personalization and Internalization requirement</w:t>
      </w:r>
      <w:bookmarkEnd w:id="13"/>
      <w:bookmarkEnd w:id="14"/>
      <w:bookmarkEnd w:id="15"/>
    </w:p>
    <w:p w:rsidR="00C163C7" w:rsidRPr="00BB0D56" w:rsidRDefault="006659A7" w:rsidP="0050625B">
      <w:pPr>
        <w:pStyle w:val="ListParagraph"/>
        <w:numPr>
          <w:ilvl w:val="0"/>
          <w:numId w:val="5"/>
        </w:numPr>
        <w:spacing w:line="360" w:lineRule="auto"/>
        <w:rPr>
          <w:rFonts w:ascii="Times New Roman" w:hAnsi="Times New Roman" w:cs="Times New Roman"/>
        </w:rPr>
      </w:pPr>
      <w:bookmarkStart w:id="16" w:name="_Toc362017494"/>
      <w:r w:rsidRPr="00BB0D56">
        <w:rPr>
          <w:rFonts w:ascii="Times New Roman" w:hAnsi="Times New Roman" w:cs="Times New Roman"/>
        </w:rPr>
        <w:t>M</w:t>
      </w:r>
      <w:r w:rsidR="00AC043F">
        <w:rPr>
          <w:rFonts w:ascii="Times New Roman" w:hAnsi="Times New Roman" w:cs="Times New Roman"/>
        </w:rPr>
        <w:t>enggunakan pengaturan lokal dengan dua Bahasa,</w:t>
      </w:r>
      <w:r w:rsidR="00AC043F">
        <w:rPr>
          <w:rFonts w:ascii="Times New Roman" w:hAnsi="Times New Roman" w:cs="Times New Roman"/>
          <w:lang w:val="id-ID"/>
        </w:rPr>
        <w:t xml:space="preserve"> yaitu </w:t>
      </w:r>
      <w:r w:rsidRPr="00BB0D56">
        <w:rPr>
          <w:rFonts w:ascii="Times New Roman" w:hAnsi="Times New Roman" w:cs="Times New Roman"/>
        </w:rPr>
        <w:t>Indonesia</w:t>
      </w:r>
      <w:r w:rsidR="00AC043F">
        <w:rPr>
          <w:rFonts w:ascii="Times New Roman" w:hAnsi="Times New Roman" w:cs="Times New Roman"/>
          <w:lang w:val="id-ID"/>
        </w:rPr>
        <w:t xml:space="preserve"> dan Inggris</w:t>
      </w:r>
      <w:r w:rsidRPr="00BB0D56">
        <w:rPr>
          <w:rFonts w:ascii="Times New Roman" w:hAnsi="Times New Roman" w:cs="Times New Roman"/>
        </w:rPr>
        <w:t>.</w:t>
      </w:r>
    </w:p>
    <w:p w:rsidR="006659A7" w:rsidRPr="00BB0D56" w:rsidRDefault="006659A7" w:rsidP="0050625B">
      <w:pPr>
        <w:pStyle w:val="ListParagraph"/>
        <w:numPr>
          <w:ilvl w:val="0"/>
          <w:numId w:val="5"/>
        </w:numPr>
        <w:spacing w:line="360" w:lineRule="auto"/>
        <w:rPr>
          <w:rFonts w:ascii="Times New Roman" w:hAnsi="Times New Roman" w:cs="Times New Roman"/>
        </w:rPr>
      </w:pPr>
      <w:r w:rsidRPr="00BB0D56">
        <w:rPr>
          <w:rFonts w:ascii="Times New Roman" w:hAnsi="Times New Roman" w:cs="Times New Roman"/>
        </w:rPr>
        <w:t>Menggunakan istilah komputer dengan bahasa Indonesia yang baik dan benar.</w:t>
      </w:r>
    </w:p>
    <w:p w:rsidR="006659A7" w:rsidRPr="00BB0D56" w:rsidRDefault="006659A7" w:rsidP="0050625B">
      <w:pPr>
        <w:pStyle w:val="ListParagraph"/>
        <w:numPr>
          <w:ilvl w:val="0"/>
          <w:numId w:val="5"/>
        </w:numPr>
        <w:spacing w:line="360" w:lineRule="auto"/>
        <w:rPr>
          <w:rFonts w:ascii="Times New Roman" w:hAnsi="Times New Roman" w:cs="Times New Roman"/>
        </w:rPr>
      </w:pPr>
      <w:r w:rsidRPr="00BB0D56">
        <w:rPr>
          <w:rFonts w:ascii="Times New Roman" w:hAnsi="Times New Roman" w:cs="Times New Roman"/>
        </w:rPr>
        <w:t>Penulisan format mata uang berdasarkan lokal Indonesia.</w:t>
      </w:r>
    </w:p>
    <w:p w:rsidR="00B3361F" w:rsidRPr="00BB0D56" w:rsidRDefault="00B3361F" w:rsidP="0050625B">
      <w:pPr>
        <w:pStyle w:val="ListParagraph"/>
        <w:numPr>
          <w:ilvl w:val="1"/>
          <w:numId w:val="1"/>
        </w:numPr>
        <w:spacing w:line="360" w:lineRule="auto"/>
        <w:ind w:left="567" w:hanging="567"/>
        <w:outlineLvl w:val="0"/>
        <w:rPr>
          <w:rFonts w:ascii="Times New Roman" w:hAnsi="Times New Roman" w:cs="Times New Roman"/>
          <w:b/>
        </w:rPr>
      </w:pPr>
      <w:bookmarkStart w:id="17" w:name="_Toc423073503"/>
      <w:r w:rsidRPr="00BB0D56">
        <w:rPr>
          <w:rFonts w:ascii="Times New Roman" w:hAnsi="Times New Roman" w:cs="Times New Roman"/>
          <w:b/>
        </w:rPr>
        <w:t>Performance Requirement</w:t>
      </w:r>
      <w:bookmarkEnd w:id="16"/>
      <w:bookmarkEnd w:id="17"/>
    </w:p>
    <w:p w:rsidR="00B3361F" w:rsidRPr="00BB0D56" w:rsidRDefault="00B3361F" w:rsidP="0050625B">
      <w:pPr>
        <w:pStyle w:val="ListParagraph"/>
        <w:numPr>
          <w:ilvl w:val="2"/>
          <w:numId w:val="1"/>
        </w:numPr>
        <w:spacing w:line="360" w:lineRule="auto"/>
        <w:ind w:left="567" w:hanging="567"/>
        <w:outlineLvl w:val="0"/>
        <w:rPr>
          <w:rFonts w:ascii="Times New Roman" w:hAnsi="Times New Roman" w:cs="Times New Roman"/>
          <w:b/>
        </w:rPr>
      </w:pPr>
      <w:bookmarkStart w:id="18" w:name="_Toc251060577"/>
      <w:bookmarkStart w:id="19" w:name="_Toc362017495"/>
      <w:bookmarkStart w:id="20" w:name="_Toc423073504"/>
      <w:r w:rsidRPr="00BB0D56">
        <w:rPr>
          <w:rFonts w:ascii="Times New Roman" w:hAnsi="Times New Roman" w:cs="Times New Roman"/>
          <w:b/>
        </w:rPr>
        <w:t>Speed and Latency Requirements</w:t>
      </w:r>
      <w:bookmarkEnd w:id="18"/>
      <w:bookmarkEnd w:id="19"/>
      <w:bookmarkEnd w:id="20"/>
    </w:p>
    <w:p w:rsidR="006659A7" w:rsidRPr="00BB0D56" w:rsidRDefault="00352141" w:rsidP="0050625B">
      <w:pPr>
        <w:pStyle w:val="ListParagraph"/>
        <w:numPr>
          <w:ilvl w:val="0"/>
          <w:numId w:val="6"/>
        </w:numPr>
        <w:spacing w:line="360" w:lineRule="auto"/>
        <w:rPr>
          <w:rFonts w:ascii="Times New Roman" w:hAnsi="Times New Roman" w:cs="Times New Roman"/>
        </w:rPr>
      </w:pPr>
      <w:bookmarkStart w:id="21" w:name="_Toc251060578"/>
      <w:bookmarkStart w:id="22" w:name="_Toc362017496"/>
      <w:r w:rsidRPr="00BB0D56">
        <w:rPr>
          <w:rFonts w:ascii="Times New Roman" w:hAnsi="Times New Roman" w:cs="Times New Roman"/>
        </w:rPr>
        <w:t>Dapat diakses kurang dari 3</w:t>
      </w:r>
      <w:r w:rsidR="00B910F5" w:rsidRPr="00BB0D56">
        <w:rPr>
          <w:rFonts w:ascii="Times New Roman" w:hAnsi="Times New Roman" w:cs="Times New Roman"/>
        </w:rPr>
        <w:t xml:space="preserve"> detik. </w:t>
      </w:r>
    </w:p>
    <w:p w:rsidR="00794FE0" w:rsidRPr="00BB0D56" w:rsidRDefault="00352141" w:rsidP="0050625B">
      <w:pPr>
        <w:pStyle w:val="ListParagraph"/>
        <w:numPr>
          <w:ilvl w:val="0"/>
          <w:numId w:val="6"/>
        </w:numPr>
        <w:spacing w:line="360" w:lineRule="auto"/>
        <w:rPr>
          <w:rFonts w:ascii="Times New Roman" w:hAnsi="Times New Roman" w:cs="Times New Roman"/>
        </w:rPr>
      </w:pPr>
      <w:r w:rsidRPr="00BB0D56">
        <w:rPr>
          <w:rFonts w:ascii="Times New Roman" w:hAnsi="Times New Roman" w:cs="Times New Roman"/>
          <w:lang w:val="id-ID"/>
        </w:rPr>
        <w:lastRenderedPageBreak/>
        <w:t>H</w:t>
      </w:r>
      <w:r w:rsidR="00794FE0" w:rsidRPr="00BB0D56">
        <w:rPr>
          <w:rFonts w:ascii="Times New Roman" w:hAnsi="Times New Roman" w:cs="Times New Roman"/>
        </w:rPr>
        <w:t>asil pengujian dengan ySlow mendapat nilai rata-rata Grade A, dengan minimal nilai B.</w:t>
      </w:r>
    </w:p>
    <w:p w:rsidR="00794FE0" w:rsidRPr="00BB0D56" w:rsidRDefault="00794FE0" w:rsidP="0050625B">
      <w:pPr>
        <w:pStyle w:val="ListParagraph"/>
        <w:numPr>
          <w:ilvl w:val="0"/>
          <w:numId w:val="6"/>
        </w:numPr>
        <w:spacing w:line="360" w:lineRule="auto"/>
        <w:rPr>
          <w:rFonts w:ascii="Times New Roman" w:hAnsi="Times New Roman" w:cs="Times New Roman"/>
        </w:rPr>
      </w:pPr>
      <w:r w:rsidRPr="00BB0D56">
        <w:rPr>
          <w:rFonts w:ascii="Times New Roman" w:hAnsi="Times New Roman" w:cs="Times New Roman"/>
        </w:rPr>
        <w:t>Hasil Pengujian dengan Google Page Speed untuk mobile mendapat nilai minimal 80/100 dan situs mendapat nilai minimal 90/100.</w:t>
      </w:r>
    </w:p>
    <w:p w:rsidR="00B3361F" w:rsidRPr="00BB0D56" w:rsidRDefault="00B3361F" w:rsidP="0050625B">
      <w:pPr>
        <w:pStyle w:val="ListParagraph"/>
        <w:numPr>
          <w:ilvl w:val="2"/>
          <w:numId w:val="1"/>
        </w:numPr>
        <w:spacing w:line="360" w:lineRule="auto"/>
        <w:ind w:left="567" w:hanging="567"/>
        <w:outlineLvl w:val="0"/>
        <w:rPr>
          <w:rFonts w:ascii="Times New Roman" w:hAnsi="Times New Roman" w:cs="Times New Roman"/>
          <w:b/>
        </w:rPr>
      </w:pPr>
      <w:bookmarkStart w:id="23" w:name="_Toc423073505"/>
      <w:r w:rsidRPr="00BB0D56">
        <w:rPr>
          <w:rFonts w:ascii="Times New Roman" w:hAnsi="Times New Roman" w:cs="Times New Roman"/>
          <w:b/>
        </w:rPr>
        <w:t>Reliability and Availability Requirements</w:t>
      </w:r>
      <w:bookmarkEnd w:id="21"/>
      <w:bookmarkEnd w:id="22"/>
      <w:bookmarkEnd w:id="23"/>
    </w:p>
    <w:p w:rsidR="003A6DC6" w:rsidRPr="00BB0D56" w:rsidRDefault="00794FE0" w:rsidP="0050625B">
      <w:pPr>
        <w:pStyle w:val="ListParagraph"/>
        <w:numPr>
          <w:ilvl w:val="0"/>
          <w:numId w:val="7"/>
        </w:numPr>
        <w:spacing w:line="360" w:lineRule="auto"/>
        <w:rPr>
          <w:rFonts w:ascii="Times New Roman" w:hAnsi="Times New Roman" w:cs="Times New Roman"/>
        </w:rPr>
      </w:pPr>
      <w:r w:rsidRPr="00BB0D56">
        <w:rPr>
          <w:rFonts w:ascii="Times New Roman" w:hAnsi="Times New Roman" w:cs="Times New Roman"/>
        </w:rPr>
        <w:t xml:space="preserve">Website harus dapat </w:t>
      </w:r>
      <w:r w:rsidR="005A4DE7" w:rsidRPr="00BB0D56">
        <w:rPr>
          <w:rFonts w:ascii="Times New Roman" w:hAnsi="Times New Roman" w:cs="Times New Roman"/>
        </w:rPr>
        <w:t>diakses</w:t>
      </w:r>
      <w:r w:rsidRPr="00BB0D56">
        <w:rPr>
          <w:rFonts w:ascii="Times New Roman" w:hAnsi="Times New Roman" w:cs="Times New Roman"/>
        </w:rPr>
        <w:t xml:space="preserve"> selama</w:t>
      </w:r>
      <w:r w:rsidR="003A6DC6" w:rsidRPr="00BB0D56">
        <w:rPr>
          <w:rFonts w:ascii="Times New Roman" w:hAnsi="Times New Roman" w:cs="Times New Roman"/>
        </w:rPr>
        <w:t xml:space="preserve"> 24 jam, 7 hari seminggu.</w:t>
      </w:r>
    </w:p>
    <w:p w:rsidR="00794FE0" w:rsidRPr="00BB0D56" w:rsidRDefault="00794FE0" w:rsidP="0050625B">
      <w:pPr>
        <w:pStyle w:val="ListParagraph"/>
        <w:numPr>
          <w:ilvl w:val="0"/>
          <w:numId w:val="7"/>
        </w:numPr>
        <w:spacing w:line="360" w:lineRule="auto"/>
        <w:rPr>
          <w:rFonts w:ascii="Times New Roman" w:hAnsi="Times New Roman" w:cs="Times New Roman"/>
        </w:rPr>
      </w:pPr>
      <w:r w:rsidRPr="00BB0D56">
        <w:rPr>
          <w:rFonts w:ascii="Times New Roman" w:hAnsi="Times New Roman" w:cs="Times New Roman"/>
        </w:rPr>
        <w:t>Dapat menangani minimal 1000 request/detik.</w:t>
      </w:r>
    </w:p>
    <w:p w:rsidR="00B3361F" w:rsidRPr="00BB0D56" w:rsidRDefault="00B3361F" w:rsidP="0050625B">
      <w:pPr>
        <w:pStyle w:val="ListParagraph"/>
        <w:numPr>
          <w:ilvl w:val="2"/>
          <w:numId w:val="1"/>
        </w:numPr>
        <w:spacing w:line="360" w:lineRule="auto"/>
        <w:ind w:left="567" w:hanging="567"/>
        <w:outlineLvl w:val="0"/>
        <w:rPr>
          <w:rFonts w:ascii="Times New Roman" w:hAnsi="Times New Roman" w:cs="Times New Roman"/>
          <w:b/>
        </w:rPr>
      </w:pPr>
      <w:bookmarkStart w:id="24" w:name="_Toc251060579"/>
      <w:bookmarkStart w:id="25" w:name="_Toc362017497"/>
      <w:bookmarkStart w:id="26" w:name="_Toc423073506"/>
      <w:r w:rsidRPr="00BB0D56">
        <w:rPr>
          <w:rFonts w:ascii="Times New Roman" w:hAnsi="Times New Roman" w:cs="Times New Roman"/>
          <w:b/>
        </w:rPr>
        <w:t>Robustness or Fault-Tolerance Requirements</w:t>
      </w:r>
      <w:bookmarkEnd w:id="24"/>
      <w:bookmarkEnd w:id="25"/>
      <w:bookmarkEnd w:id="26"/>
    </w:p>
    <w:p w:rsidR="003A6DC6" w:rsidRPr="00BB0D56" w:rsidRDefault="003A6DC6" w:rsidP="00BB0D56">
      <w:pPr>
        <w:spacing w:line="360" w:lineRule="auto"/>
        <w:ind w:left="567"/>
        <w:rPr>
          <w:rFonts w:ascii="Times New Roman" w:hAnsi="Times New Roman" w:cs="Times New Roman"/>
        </w:rPr>
      </w:pPr>
      <w:bookmarkStart w:id="27" w:name="_Toc362017498"/>
      <w:r w:rsidRPr="00BB0D56">
        <w:rPr>
          <w:rFonts w:ascii="Times New Roman" w:hAnsi="Times New Roman" w:cs="Times New Roman"/>
        </w:rPr>
        <w:t xml:space="preserve">Maksimum </w:t>
      </w:r>
      <w:r w:rsidRPr="00BB0D56">
        <w:rPr>
          <w:rStyle w:val="notranslate"/>
          <w:rFonts w:ascii="Times New Roman" w:hAnsi="Times New Roman" w:cs="Times New Roman"/>
        </w:rPr>
        <w:t>8,3 jam downtime per tahun.</w:t>
      </w:r>
      <w:r w:rsidRPr="00BB0D56">
        <w:rPr>
          <w:rFonts w:ascii="Times New Roman" w:hAnsi="Times New Roman" w:cs="Times New Roman"/>
        </w:rPr>
        <w:t xml:space="preserve"> </w:t>
      </w:r>
      <w:r w:rsidRPr="00BB0D56">
        <w:rPr>
          <w:rStyle w:val="notranslate"/>
          <w:rFonts w:ascii="Times New Roman" w:hAnsi="Times New Roman" w:cs="Times New Roman"/>
        </w:rPr>
        <w:t>Ini termasuk yang direncanakan (hardware dan upgrade perangkat lunak) dan tidak terencana (gangguan jaringan, kegagalan hardware, kebakaran, listrik padam, gempa bumi).</w:t>
      </w:r>
    </w:p>
    <w:p w:rsidR="00FD6D24" w:rsidRPr="00BB0D56" w:rsidRDefault="00B3361F" w:rsidP="0050625B">
      <w:pPr>
        <w:pStyle w:val="ListParagraph"/>
        <w:numPr>
          <w:ilvl w:val="1"/>
          <w:numId w:val="1"/>
        </w:numPr>
        <w:spacing w:line="360" w:lineRule="auto"/>
        <w:ind w:left="567" w:hanging="567"/>
        <w:outlineLvl w:val="0"/>
        <w:rPr>
          <w:rFonts w:ascii="Times New Roman" w:hAnsi="Times New Roman" w:cs="Times New Roman"/>
          <w:b/>
        </w:rPr>
      </w:pPr>
      <w:bookmarkStart w:id="28" w:name="_Toc423073507"/>
      <w:r w:rsidRPr="00BB0D56">
        <w:rPr>
          <w:rFonts w:ascii="Times New Roman" w:hAnsi="Times New Roman" w:cs="Times New Roman"/>
          <w:b/>
        </w:rPr>
        <w:t>Maintainability and Support Requirements</w:t>
      </w:r>
      <w:bookmarkStart w:id="29" w:name="_Toc251060583"/>
      <w:bookmarkStart w:id="30" w:name="_Toc362017499"/>
      <w:bookmarkEnd w:id="27"/>
      <w:bookmarkEnd w:id="28"/>
    </w:p>
    <w:p w:rsidR="00B3361F" w:rsidRPr="00BB0D56" w:rsidRDefault="00B3361F" w:rsidP="0050625B">
      <w:pPr>
        <w:pStyle w:val="ListParagraph"/>
        <w:numPr>
          <w:ilvl w:val="2"/>
          <w:numId w:val="1"/>
        </w:numPr>
        <w:spacing w:line="360" w:lineRule="auto"/>
        <w:ind w:left="567" w:hanging="567"/>
        <w:outlineLvl w:val="0"/>
        <w:rPr>
          <w:rFonts w:ascii="Times New Roman" w:hAnsi="Times New Roman" w:cs="Times New Roman"/>
          <w:b/>
        </w:rPr>
      </w:pPr>
      <w:bookmarkStart w:id="31" w:name="_Toc423073508"/>
      <w:r w:rsidRPr="00BB0D56">
        <w:rPr>
          <w:rFonts w:ascii="Times New Roman" w:hAnsi="Times New Roman" w:cs="Times New Roman"/>
          <w:b/>
        </w:rPr>
        <w:t>Maintenance Requirements</w:t>
      </w:r>
      <w:bookmarkEnd w:id="29"/>
      <w:bookmarkEnd w:id="30"/>
      <w:bookmarkEnd w:id="31"/>
    </w:p>
    <w:p w:rsidR="00AD2A37" w:rsidRPr="00BB0D56" w:rsidRDefault="00AD2A37" w:rsidP="0050625B">
      <w:pPr>
        <w:pStyle w:val="ListParagraph"/>
        <w:numPr>
          <w:ilvl w:val="0"/>
          <w:numId w:val="8"/>
        </w:numPr>
        <w:spacing w:line="360" w:lineRule="auto"/>
        <w:rPr>
          <w:rFonts w:ascii="Times New Roman" w:hAnsi="Times New Roman" w:cs="Times New Roman"/>
          <w:b/>
        </w:rPr>
      </w:pPr>
      <w:bookmarkStart w:id="32" w:name="_Toc251060584"/>
      <w:bookmarkStart w:id="33" w:name="_Toc362017500"/>
      <w:r w:rsidRPr="00BB0D56">
        <w:rPr>
          <w:rFonts w:ascii="Times New Roman" w:hAnsi="Times New Roman" w:cs="Times New Roman"/>
        </w:rPr>
        <w:t>Terdapat error message apabila terjadi kesalahan.</w:t>
      </w:r>
    </w:p>
    <w:p w:rsidR="00AD2A37" w:rsidRPr="00BB0D56" w:rsidRDefault="00AD2A37" w:rsidP="0050625B">
      <w:pPr>
        <w:pStyle w:val="ListParagraph"/>
        <w:numPr>
          <w:ilvl w:val="0"/>
          <w:numId w:val="8"/>
        </w:numPr>
        <w:spacing w:line="360" w:lineRule="auto"/>
        <w:rPr>
          <w:rFonts w:ascii="Times New Roman" w:hAnsi="Times New Roman" w:cs="Times New Roman"/>
          <w:b/>
        </w:rPr>
      </w:pPr>
      <w:r w:rsidRPr="00BB0D56">
        <w:rPr>
          <w:rFonts w:ascii="Times New Roman" w:hAnsi="Times New Roman" w:cs="Times New Roman"/>
        </w:rPr>
        <w:t>Terdapat pesan yang jelas setiap proses yang terjadi.</w:t>
      </w:r>
    </w:p>
    <w:p w:rsidR="00AD2A37" w:rsidRPr="00BB0D56" w:rsidRDefault="00AD2A37" w:rsidP="0050625B">
      <w:pPr>
        <w:pStyle w:val="ListParagraph"/>
        <w:numPr>
          <w:ilvl w:val="0"/>
          <w:numId w:val="8"/>
        </w:numPr>
        <w:spacing w:line="360" w:lineRule="auto"/>
        <w:rPr>
          <w:rFonts w:ascii="Times New Roman" w:hAnsi="Times New Roman" w:cs="Times New Roman"/>
          <w:b/>
        </w:rPr>
      </w:pPr>
      <w:r w:rsidRPr="00BB0D56">
        <w:rPr>
          <w:rFonts w:ascii="Times New Roman" w:hAnsi="Times New Roman" w:cs="Times New Roman"/>
        </w:rPr>
        <w:t>Terdapat menu backup otomatis.</w:t>
      </w:r>
    </w:p>
    <w:p w:rsidR="00B3361F" w:rsidRPr="00BB0D56" w:rsidRDefault="00B3361F" w:rsidP="0050625B">
      <w:pPr>
        <w:pStyle w:val="ListParagraph"/>
        <w:numPr>
          <w:ilvl w:val="2"/>
          <w:numId w:val="1"/>
        </w:numPr>
        <w:spacing w:line="360" w:lineRule="auto"/>
        <w:ind w:left="567" w:hanging="567"/>
        <w:outlineLvl w:val="0"/>
        <w:rPr>
          <w:rFonts w:ascii="Times New Roman" w:hAnsi="Times New Roman" w:cs="Times New Roman"/>
          <w:b/>
        </w:rPr>
      </w:pPr>
      <w:bookmarkStart w:id="34" w:name="_Toc423073509"/>
      <w:r w:rsidRPr="00BB0D56">
        <w:rPr>
          <w:rFonts w:ascii="Times New Roman" w:hAnsi="Times New Roman" w:cs="Times New Roman"/>
          <w:b/>
        </w:rPr>
        <w:t>Supportability Requirements</w:t>
      </w:r>
      <w:bookmarkEnd w:id="32"/>
      <w:bookmarkEnd w:id="33"/>
      <w:bookmarkEnd w:id="34"/>
    </w:p>
    <w:p w:rsidR="00A908D8" w:rsidRPr="00BB0D56" w:rsidRDefault="00A908D8" w:rsidP="0050625B">
      <w:pPr>
        <w:pStyle w:val="ListParagraph"/>
        <w:numPr>
          <w:ilvl w:val="0"/>
          <w:numId w:val="9"/>
        </w:numPr>
        <w:spacing w:line="360" w:lineRule="auto"/>
        <w:rPr>
          <w:rFonts w:ascii="Times New Roman" w:hAnsi="Times New Roman" w:cs="Times New Roman"/>
          <w:b/>
        </w:rPr>
      </w:pPr>
      <w:bookmarkStart w:id="35" w:name="_Toc362017501"/>
      <w:r w:rsidRPr="00BB0D56">
        <w:rPr>
          <w:rFonts w:ascii="Times New Roman" w:hAnsi="Times New Roman" w:cs="Times New Roman"/>
        </w:rPr>
        <w:t>Terdapat menu ticketing untuk pengguna yang melaporkan masalah/bugs.</w:t>
      </w:r>
    </w:p>
    <w:p w:rsidR="00A908D8" w:rsidRPr="00BB0D56" w:rsidRDefault="00A908D8" w:rsidP="0050625B">
      <w:pPr>
        <w:pStyle w:val="ListParagraph"/>
        <w:numPr>
          <w:ilvl w:val="0"/>
          <w:numId w:val="9"/>
        </w:numPr>
        <w:spacing w:line="360" w:lineRule="auto"/>
        <w:rPr>
          <w:rFonts w:ascii="Times New Roman" w:hAnsi="Times New Roman" w:cs="Times New Roman"/>
          <w:b/>
        </w:rPr>
      </w:pPr>
      <w:r w:rsidRPr="00BB0D56">
        <w:rPr>
          <w:rFonts w:ascii="Times New Roman" w:hAnsi="Times New Roman" w:cs="Times New Roman"/>
        </w:rPr>
        <w:t>Terdapat menu FAQ untuk menjawab pertanyaan-pertanyaan dari pengguna.</w:t>
      </w:r>
    </w:p>
    <w:p w:rsidR="00A908D8" w:rsidRPr="00BB0D56" w:rsidRDefault="00A908D8" w:rsidP="0050625B">
      <w:pPr>
        <w:pStyle w:val="ListParagraph"/>
        <w:numPr>
          <w:ilvl w:val="0"/>
          <w:numId w:val="9"/>
        </w:numPr>
        <w:spacing w:line="360" w:lineRule="auto"/>
        <w:rPr>
          <w:rFonts w:ascii="Times New Roman" w:hAnsi="Times New Roman" w:cs="Times New Roman"/>
          <w:b/>
        </w:rPr>
      </w:pPr>
      <w:r w:rsidRPr="00BB0D56">
        <w:rPr>
          <w:rFonts w:ascii="Times New Roman" w:hAnsi="Times New Roman" w:cs="Times New Roman"/>
        </w:rPr>
        <w:t>Terdapat menu kontak, agar pengguna dapat berinteraksi langsung dengan administrator untuk mengatasi masalah.</w:t>
      </w:r>
    </w:p>
    <w:p w:rsidR="00FD6D24" w:rsidRPr="00BB0D56" w:rsidRDefault="00B3361F" w:rsidP="0050625B">
      <w:pPr>
        <w:pStyle w:val="ListParagraph"/>
        <w:numPr>
          <w:ilvl w:val="0"/>
          <w:numId w:val="1"/>
        </w:numPr>
        <w:spacing w:line="360" w:lineRule="auto"/>
        <w:ind w:left="540" w:hanging="540"/>
        <w:outlineLvl w:val="0"/>
        <w:rPr>
          <w:rFonts w:ascii="Times New Roman" w:hAnsi="Times New Roman" w:cs="Times New Roman"/>
          <w:b/>
        </w:rPr>
      </w:pPr>
      <w:bookmarkStart w:id="36" w:name="_Toc423073510"/>
      <w:r w:rsidRPr="00BB0D56">
        <w:rPr>
          <w:rFonts w:ascii="Times New Roman" w:hAnsi="Times New Roman" w:cs="Times New Roman"/>
          <w:b/>
        </w:rPr>
        <w:t>Security and Legal Requirements</w:t>
      </w:r>
      <w:bookmarkStart w:id="37" w:name="_Toc362017502"/>
      <w:bookmarkEnd w:id="35"/>
      <w:bookmarkEnd w:id="36"/>
    </w:p>
    <w:p w:rsidR="00FD6D24" w:rsidRPr="00BB0D56" w:rsidRDefault="00B3361F" w:rsidP="0050625B">
      <w:pPr>
        <w:pStyle w:val="ListParagraph"/>
        <w:numPr>
          <w:ilvl w:val="1"/>
          <w:numId w:val="1"/>
        </w:numPr>
        <w:spacing w:line="360" w:lineRule="auto"/>
        <w:ind w:left="567" w:hanging="567"/>
        <w:outlineLvl w:val="0"/>
        <w:rPr>
          <w:rFonts w:ascii="Times New Roman" w:hAnsi="Times New Roman" w:cs="Times New Roman"/>
          <w:b/>
        </w:rPr>
      </w:pPr>
      <w:bookmarkStart w:id="38" w:name="_Toc423073511"/>
      <w:r w:rsidRPr="00BB0D56">
        <w:rPr>
          <w:rFonts w:ascii="Times New Roman" w:hAnsi="Times New Roman" w:cs="Times New Roman"/>
          <w:b/>
          <w:kern w:val="36"/>
        </w:rPr>
        <w:t>Security Requirements</w:t>
      </w:r>
      <w:bookmarkStart w:id="39" w:name="_Toc251060587"/>
      <w:bookmarkStart w:id="40" w:name="_Toc362017503"/>
      <w:bookmarkEnd w:id="37"/>
      <w:bookmarkEnd w:id="38"/>
    </w:p>
    <w:p w:rsidR="00B3361F" w:rsidRPr="00BB0D56" w:rsidRDefault="00B3361F" w:rsidP="0050625B">
      <w:pPr>
        <w:pStyle w:val="ListParagraph"/>
        <w:numPr>
          <w:ilvl w:val="2"/>
          <w:numId w:val="1"/>
        </w:numPr>
        <w:spacing w:line="360" w:lineRule="auto"/>
        <w:ind w:left="567" w:hanging="567"/>
        <w:outlineLvl w:val="0"/>
        <w:rPr>
          <w:rFonts w:ascii="Times New Roman" w:hAnsi="Times New Roman" w:cs="Times New Roman"/>
          <w:b/>
        </w:rPr>
      </w:pPr>
      <w:bookmarkStart w:id="41" w:name="_Toc423073512"/>
      <w:r w:rsidRPr="00BB0D56">
        <w:rPr>
          <w:rFonts w:ascii="Times New Roman" w:hAnsi="Times New Roman" w:cs="Times New Roman"/>
          <w:b/>
        </w:rPr>
        <w:t>Access Requirements</w:t>
      </w:r>
      <w:bookmarkEnd w:id="39"/>
      <w:bookmarkEnd w:id="40"/>
      <w:bookmarkEnd w:id="41"/>
    </w:p>
    <w:p w:rsidR="00BC0A9E" w:rsidRPr="00BB0D56" w:rsidRDefault="00BC0A9E" w:rsidP="0050625B">
      <w:pPr>
        <w:pStyle w:val="ListParagraph"/>
        <w:numPr>
          <w:ilvl w:val="0"/>
          <w:numId w:val="10"/>
        </w:numPr>
        <w:spacing w:line="360" w:lineRule="auto"/>
        <w:rPr>
          <w:rFonts w:ascii="Times New Roman" w:hAnsi="Times New Roman" w:cs="Times New Roman"/>
        </w:rPr>
      </w:pPr>
      <w:bookmarkStart w:id="42" w:name="_Toc251060588"/>
      <w:bookmarkStart w:id="43" w:name="_Toc362017504"/>
      <w:r w:rsidRPr="00BB0D56">
        <w:rPr>
          <w:rFonts w:ascii="Times New Roman" w:hAnsi="Times New Roman" w:cs="Times New Roman"/>
        </w:rPr>
        <w:t xml:space="preserve">Sistem berbasis web yang dapat diakses dari platform </w:t>
      </w:r>
      <w:r w:rsidRPr="00BB0D56">
        <w:rPr>
          <w:rFonts w:ascii="Times New Roman" w:hAnsi="Times New Roman" w:cs="Times New Roman"/>
          <w:i/>
        </w:rPr>
        <w:t>desktop</w:t>
      </w:r>
      <w:r w:rsidRPr="00BB0D56">
        <w:rPr>
          <w:rFonts w:ascii="Times New Roman" w:hAnsi="Times New Roman" w:cs="Times New Roman"/>
        </w:rPr>
        <w:t xml:space="preserve"> dan </w:t>
      </w:r>
      <w:r w:rsidRPr="00BB0D56">
        <w:rPr>
          <w:rFonts w:ascii="Times New Roman" w:hAnsi="Times New Roman" w:cs="Times New Roman"/>
          <w:i/>
        </w:rPr>
        <w:t>mobile</w:t>
      </w:r>
      <w:r w:rsidRPr="00BB0D56">
        <w:rPr>
          <w:rFonts w:ascii="Times New Roman" w:hAnsi="Times New Roman" w:cs="Times New Roman"/>
        </w:rPr>
        <w:t>.</w:t>
      </w:r>
    </w:p>
    <w:p w:rsidR="00BC0A9E" w:rsidRPr="00BB0D56" w:rsidRDefault="00BC0A9E" w:rsidP="0050625B">
      <w:pPr>
        <w:pStyle w:val="ListParagraph"/>
        <w:numPr>
          <w:ilvl w:val="0"/>
          <w:numId w:val="10"/>
        </w:numPr>
        <w:spacing w:line="360" w:lineRule="auto"/>
        <w:rPr>
          <w:rFonts w:ascii="Times New Roman" w:hAnsi="Times New Roman" w:cs="Times New Roman"/>
        </w:rPr>
      </w:pPr>
      <w:r w:rsidRPr="00BB0D56">
        <w:rPr>
          <w:rFonts w:ascii="Times New Roman" w:hAnsi="Times New Roman" w:cs="Times New Roman"/>
        </w:rPr>
        <w:t xml:space="preserve">Menggunakan </w:t>
      </w:r>
      <w:r w:rsidRPr="00BB0D56">
        <w:rPr>
          <w:rFonts w:ascii="Times New Roman" w:hAnsi="Times New Roman" w:cs="Times New Roman"/>
          <w:i/>
        </w:rPr>
        <w:t>login</w:t>
      </w:r>
      <w:r w:rsidRPr="00BB0D56">
        <w:rPr>
          <w:rFonts w:ascii="Times New Roman" w:hAnsi="Times New Roman" w:cs="Times New Roman"/>
        </w:rPr>
        <w:t xml:space="preserve"> yang disertai CAPTCHA.</w:t>
      </w:r>
    </w:p>
    <w:p w:rsidR="00BC0A9E" w:rsidRPr="00BB0D56" w:rsidRDefault="00BC0A9E" w:rsidP="0050625B">
      <w:pPr>
        <w:pStyle w:val="ListParagraph"/>
        <w:numPr>
          <w:ilvl w:val="0"/>
          <w:numId w:val="10"/>
        </w:numPr>
        <w:spacing w:line="360" w:lineRule="auto"/>
        <w:rPr>
          <w:rFonts w:ascii="Times New Roman" w:hAnsi="Times New Roman" w:cs="Times New Roman"/>
        </w:rPr>
      </w:pPr>
      <w:r w:rsidRPr="00BB0D56">
        <w:rPr>
          <w:rFonts w:ascii="Times New Roman" w:hAnsi="Times New Roman" w:cs="Times New Roman"/>
        </w:rPr>
        <w:t>Setiap pengguna mempunyai kewenangan akses yang berbeda.</w:t>
      </w:r>
    </w:p>
    <w:p w:rsidR="00645864" w:rsidRPr="00BB0D56" w:rsidRDefault="00645864" w:rsidP="0050625B">
      <w:pPr>
        <w:pStyle w:val="ListParagraph"/>
        <w:numPr>
          <w:ilvl w:val="0"/>
          <w:numId w:val="10"/>
        </w:numPr>
        <w:spacing w:line="360" w:lineRule="auto"/>
        <w:rPr>
          <w:rFonts w:ascii="Times New Roman" w:hAnsi="Times New Roman" w:cs="Times New Roman"/>
        </w:rPr>
      </w:pPr>
      <w:r w:rsidRPr="00BB0D56">
        <w:rPr>
          <w:rFonts w:ascii="Times New Roman" w:hAnsi="Times New Roman" w:cs="Times New Roman"/>
        </w:rPr>
        <w:t>Pengguna ketika mendaftar harus mem-verifikasi dengan e-mail yang didaftarkan.</w:t>
      </w:r>
    </w:p>
    <w:p w:rsidR="00B3361F" w:rsidRPr="00BB0D56" w:rsidRDefault="00B3361F" w:rsidP="0050625B">
      <w:pPr>
        <w:pStyle w:val="ListParagraph"/>
        <w:numPr>
          <w:ilvl w:val="2"/>
          <w:numId w:val="1"/>
        </w:numPr>
        <w:spacing w:line="360" w:lineRule="auto"/>
        <w:ind w:left="567" w:hanging="567"/>
        <w:outlineLvl w:val="0"/>
        <w:rPr>
          <w:rFonts w:ascii="Times New Roman" w:hAnsi="Times New Roman" w:cs="Times New Roman"/>
          <w:b/>
        </w:rPr>
      </w:pPr>
      <w:bookmarkStart w:id="44" w:name="_Toc423073513"/>
      <w:r w:rsidRPr="00BB0D56">
        <w:rPr>
          <w:rFonts w:ascii="Times New Roman" w:hAnsi="Times New Roman" w:cs="Times New Roman"/>
          <w:b/>
        </w:rPr>
        <w:t>Integrity Requirements</w:t>
      </w:r>
      <w:bookmarkEnd w:id="42"/>
      <w:bookmarkEnd w:id="43"/>
      <w:bookmarkEnd w:id="44"/>
    </w:p>
    <w:p w:rsidR="00AD2A37" w:rsidRPr="00BB0D56" w:rsidRDefault="00AD2A37" w:rsidP="0050625B">
      <w:pPr>
        <w:pStyle w:val="ListParagraph"/>
        <w:numPr>
          <w:ilvl w:val="0"/>
          <w:numId w:val="11"/>
        </w:numPr>
        <w:spacing w:line="360" w:lineRule="auto"/>
        <w:rPr>
          <w:rFonts w:ascii="Times New Roman" w:hAnsi="Times New Roman" w:cs="Times New Roman"/>
        </w:rPr>
      </w:pPr>
      <w:bookmarkStart w:id="45" w:name="_Toc251060590"/>
      <w:bookmarkStart w:id="46" w:name="_Toc362017505"/>
      <w:r w:rsidRPr="00BB0D56">
        <w:rPr>
          <w:rFonts w:ascii="Times New Roman" w:hAnsi="Times New Roman" w:cs="Times New Roman"/>
        </w:rPr>
        <w:t xml:space="preserve">Terintegrasi dengan Google, Facebook, Twitter dan </w:t>
      </w:r>
      <w:r w:rsidR="00FA590A" w:rsidRPr="00BB0D56">
        <w:rPr>
          <w:rFonts w:ascii="Times New Roman" w:hAnsi="Times New Roman" w:cs="Times New Roman"/>
          <w:lang w:val="id-ID"/>
        </w:rPr>
        <w:t>Instagram</w:t>
      </w:r>
      <w:r w:rsidRPr="00BB0D56">
        <w:rPr>
          <w:rFonts w:ascii="Times New Roman" w:hAnsi="Times New Roman" w:cs="Times New Roman"/>
        </w:rPr>
        <w:t xml:space="preserve"> ketika melakukan pendaftaran.</w:t>
      </w:r>
    </w:p>
    <w:p w:rsidR="00AD2A37" w:rsidRPr="00BB0D56" w:rsidRDefault="00AD2A37" w:rsidP="0050625B">
      <w:pPr>
        <w:pStyle w:val="ListParagraph"/>
        <w:numPr>
          <w:ilvl w:val="0"/>
          <w:numId w:val="11"/>
        </w:numPr>
        <w:spacing w:line="360" w:lineRule="auto"/>
        <w:rPr>
          <w:rFonts w:ascii="Times New Roman" w:hAnsi="Times New Roman" w:cs="Times New Roman"/>
        </w:rPr>
      </w:pPr>
      <w:r w:rsidRPr="00BB0D56">
        <w:rPr>
          <w:rFonts w:ascii="Times New Roman" w:hAnsi="Times New Roman" w:cs="Times New Roman"/>
        </w:rPr>
        <w:lastRenderedPageBreak/>
        <w:t>Terintegrasi dengan layanan chat.</w:t>
      </w:r>
    </w:p>
    <w:p w:rsidR="00AD2A37" w:rsidRPr="00BB0D56" w:rsidRDefault="00AD2A37" w:rsidP="0050625B">
      <w:pPr>
        <w:pStyle w:val="ListParagraph"/>
        <w:numPr>
          <w:ilvl w:val="0"/>
          <w:numId w:val="11"/>
        </w:numPr>
        <w:spacing w:line="360" w:lineRule="auto"/>
        <w:rPr>
          <w:rFonts w:ascii="Times New Roman" w:hAnsi="Times New Roman" w:cs="Times New Roman"/>
        </w:rPr>
      </w:pPr>
      <w:r w:rsidRPr="00BB0D56">
        <w:rPr>
          <w:rFonts w:ascii="Times New Roman" w:hAnsi="Times New Roman" w:cs="Times New Roman"/>
        </w:rPr>
        <w:t>Terintegrasi dengan Google Maps untuk lokasi.</w:t>
      </w:r>
    </w:p>
    <w:p w:rsidR="00352141" w:rsidRPr="00BB0D56" w:rsidRDefault="00352141" w:rsidP="0050625B">
      <w:pPr>
        <w:pStyle w:val="ListParagraph"/>
        <w:numPr>
          <w:ilvl w:val="0"/>
          <w:numId w:val="11"/>
        </w:numPr>
        <w:spacing w:line="360" w:lineRule="auto"/>
        <w:rPr>
          <w:rFonts w:ascii="Times New Roman" w:hAnsi="Times New Roman" w:cs="Times New Roman"/>
        </w:rPr>
      </w:pPr>
      <w:r w:rsidRPr="00BB0D56">
        <w:rPr>
          <w:rFonts w:ascii="Times New Roman" w:hAnsi="Times New Roman" w:cs="Times New Roman"/>
          <w:lang w:val="id-ID"/>
        </w:rPr>
        <w:t>Terintegrasi dengan Payment Gateway</w:t>
      </w:r>
    </w:p>
    <w:p w:rsidR="00B3361F" w:rsidRPr="00BB0D56" w:rsidRDefault="00B3361F" w:rsidP="0050625B">
      <w:pPr>
        <w:pStyle w:val="ListParagraph"/>
        <w:numPr>
          <w:ilvl w:val="2"/>
          <w:numId w:val="1"/>
        </w:numPr>
        <w:spacing w:line="360" w:lineRule="auto"/>
        <w:ind w:left="567" w:hanging="567"/>
        <w:outlineLvl w:val="0"/>
        <w:rPr>
          <w:rFonts w:ascii="Times New Roman" w:hAnsi="Times New Roman" w:cs="Times New Roman"/>
          <w:b/>
        </w:rPr>
      </w:pPr>
      <w:bookmarkStart w:id="47" w:name="_Toc423073514"/>
      <w:r w:rsidRPr="00BB0D56">
        <w:rPr>
          <w:rFonts w:ascii="Times New Roman" w:hAnsi="Times New Roman" w:cs="Times New Roman"/>
          <w:b/>
        </w:rPr>
        <w:t>Audit Requirements</w:t>
      </w:r>
      <w:bookmarkEnd w:id="45"/>
      <w:bookmarkEnd w:id="46"/>
      <w:bookmarkEnd w:id="47"/>
    </w:p>
    <w:p w:rsidR="00BC0A9E" w:rsidRPr="00BB0D56" w:rsidRDefault="00C163C7" w:rsidP="0050625B">
      <w:pPr>
        <w:pStyle w:val="ListParagraph"/>
        <w:numPr>
          <w:ilvl w:val="0"/>
          <w:numId w:val="12"/>
        </w:numPr>
        <w:spacing w:line="360" w:lineRule="auto"/>
        <w:rPr>
          <w:rFonts w:ascii="Times New Roman" w:hAnsi="Times New Roman" w:cs="Times New Roman"/>
        </w:rPr>
      </w:pPr>
      <w:r w:rsidRPr="00BB0D56">
        <w:rPr>
          <w:rFonts w:ascii="Times New Roman" w:hAnsi="Times New Roman" w:cs="Times New Roman"/>
        </w:rPr>
        <w:t>Semua aktivitas user harus tercatat dalam log.</w:t>
      </w:r>
    </w:p>
    <w:p w:rsidR="00C163C7" w:rsidRPr="00BB0D56" w:rsidRDefault="00C163C7" w:rsidP="0050625B">
      <w:pPr>
        <w:pStyle w:val="ListParagraph"/>
        <w:numPr>
          <w:ilvl w:val="0"/>
          <w:numId w:val="12"/>
        </w:numPr>
        <w:spacing w:line="360" w:lineRule="auto"/>
        <w:rPr>
          <w:rFonts w:ascii="Times New Roman" w:hAnsi="Times New Roman" w:cs="Times New Roman"/>
        </w:rPr>
      </w:pPr>
      <w:r w:rsidRPr="00BB0D56">
        <w:rPr>
          <w:rFonts w:ascii="Times New Roman" w:hAnsi="Times New Roman" w:cs="Times New Roman"/>
        </w:rPr>
        <w:t>Semua kesalahan sistem harus tercatat dalam log.</w:t>
      </w:r>
    </w:p>
    <w:p w:rsidR="005A5212" w:rsidRPr="00BB0D56" w:rsidRDefault="005A5212" w:rsidP="0050625B">
      <w:pPr>
        <w:pStyle w:val="ListParagraph"/>
        <w:numPr>
          <w:ilvl w:val="2"/>
          <w:numId w:val="1"/>
        </w:numPr>
        <w:spacing w:line="360" w:lineRule="auto"/>
        <w:ind w:left="567" w:hanging="567"/>
        <w:outlineLvl w:val="0"/>
        <w:rPr>
          <w:rFonts w:ascii="Times New Roman" w:hAnsi="Times New Roman" w:cs="Times New Roman"/>
          <w:b/>
        </w:rPr>
      </w:pPr>
      <w:bookmarkStart w:id="48" w:name="_Toc423073515"/>
      <w:r w:rsidRPr="00BB0D56">
        <w:rPr>
          <w:rFonts w:ascii="Times New Roman" w:hAnsi="Times New Roman" w:cs="Times New Roman"/>
          <w:b/>
        </w:rPr>
        <w:t>Security Requirements</w:t>
      </w:r>
      <w:bookmarkEnd w:id="48"/>
    </w:p>
    <w:p w:rsidR="00A908D8" w:rsidRPr="00BB0D56" w:rsidRDefault="00A908D8" w:rsidP="0050625B">
      <w:pPr>
        <w:pStyle w:val="ListParagraph"/>
        <w:numPr>
          <w:ilvl w:val="0"/>
          <w:numId w:val="13"/>
        </w:numPr>
        <w:spacing w:line="360" w:lineRule="auto"/>
        <w:rPr>
          <w:rFonts w:ascii="Times New Roman" w:hAnsi="Times New Roman" w:cs="Times New Roman"/>
        </w:rPr>
      </w:pPr>
      <w:r w:rsidRPr="00BB0D56">
        <w:rPr>
          <w:rFonts w:ascii="Times New Roman" w:hAnsi="Times New Roman" w:cs="Times New Roman"/>
        </w:rPr>
        <w:t xml:space="preserve">Celah keamanan yang ditemukan berada pada tingkat </w:t>
      </w:r>
      <w:r w:rsidRPr="00BB0D56">
        <w:rPr>
          <w:rFonts w:ascii="Times New Roman" w:hAnsi="Times New Roman" w:cs="Times New Roman"/>
          <w:i/>
        </w:rPr>
        <w:t>Low</w:t>
      </w:r>
      <w:r w:rsidRPr="00BB0D56">
        <w:rPr>
          <w:rFonts w:ascii="Times New Roman" w:hAnsi="Times New Roman" w:cs="Times New Roman"/>
        </w:rPr>
        <w:t xml:space="preserve"> atau tidak ditemukan celah keamanan dari serangan Cross-site Scripting (XSS) dan SQL Injection.</w:t>
      </w:r>
    </w:p>
    <w:p w:rsidR="003A6DC6" w:rsidRPr="00BB0D56" w:rsidRDefault="003A6DC6" w:rsidP="0050625B">
      <w:pPr>
        <w:pStyle w:val="ListParagraph"/>
        <w:numPr>
          <w:ilvl w:val="0"/>
          <w:numId w:val="13"/>
        </w:numPr>
        <w:spacing w:line="360" w:lineRule="auto"/>
        <w:rPr>
          <w:rFonts w:ascii="Times New Roman" w:hAnsi="Times New Roman" w:cs="Times New Roman"/>
        </w:rPr>
      </w:pPr>
      <w:r w:rsidRPr="00BB0D56">
        <w:rPr>
          <w:rFonts w:ascii="Times New Roman" w:hAnsi="Times New Roman" w:cs="Times New Roman"/>
        </w:rPr>
        <w:t>Mempunyai group kewenangan pengguna yang berbeda-beda hak aksesnya dan dapat diatur.</w:t>
      </w:r>
    </w:p>
    <w:p w:rsidR="001104B7" w:rsidRPr="00BB0D56" w:rsidRDefault="001104B7" w:rsidP="0050625B">
      <w:pPr>
        <w:pStyle w:val="ListParagraph"/>
        <w:numPr>
          <w:ilvl w:val="0"/>
          <w:numId w:val="13"/>
        </w:numPr>
        <w:spacing w:line="360" w:lineRule="auto"/>
        <w:rPr>
          <w:rFonts w:ascii="Times New Roman" w:hAnsi="Times New Roman" w:cs="Times New Roman"/>
          <w:b/>
        </w:rPr>
      </w:pPr>
      <w:r w:rsidRPr="00BB0D56">
        <w:rPr>
          <w:rFonts w:ascii="Times New Roman" w:hAnsi="Times New Roman" w:cs="Times New Roman"/>
        </w:rPr>
        <w:t>Kata kunci harus di-</w:t>
      </w:r>
      <w:r w:rsidRPr="00BB0D56">
        <w:rPr>
          <w:rFonts w:ascii="Times New Roman" w:hAnsi="Times New Roman" w:cs="Times New Roman"/>
          <w:i/>
        </w:rPr>
        <w:t>encrypt</w:t>
      </w:r>
      <w:r w:rsidRPr="00BB0D56">
        <w:rPr>
          <w:rFonts w:ascii="Times New Roman" w:hAnsi="Times New Roman" w:cs="Times New Roman"/>
        </w:rPr>
        <w:t>, dengan panjang minimal 8 karakter dan gabungan dari berbagai karakter termasuk angka, huruf dan karakter lainnya.</w:t>
      </w:r>
    </w:p>
    <w:p w:rsidR="001104B7" w:rsidRPr="00BB0D56" w:rsidRDefault="001104B7" w:rsidP="0050625B">
      <w:pPr>
        <w:pStyle w:val="ListParagraph"/>
        <w:numPr>
          <w:ilvl w:val="0"/>
          <w:numId w:val="13"/>
        </w:numPr>
        <w:spacing w:line="360" w:lineRule="auto"/>
        <w:rPr>
          <w:rFonts w:ascii="Times New Roman" w:hAnsi="Times New Roman" w:cs="Times New Roman"/>
        </w:rPr>
      </w:pPr>
      <w:r w:rsidRPr="00BB0D56">
        <w:rPr>
          <w:rFonts w:ascii="Times New Roman" w:hAnsi="Times New Roman" w:cs="Times New Roman"/>
        </w:rPr>
        <w:t>Apabila pengguna melakukan kesalahan kata kunci sebanyak 3 kali, maka pengguna diharuskan me-</w:t>
      </w:r>
      <w:r w:rsidRPr="00BB0D56">
        <w:rPr>
          <w:rFonts w:ascii="Times New Roman" w:hAnsi="Times New Roman" w:cs="Times New Roman"/>
          <w:i/>
        </w:rPr>
        <w:t>reset</w:t>
      </w:r>
      <w:r w:rsidRPr="00BB0D56">
        <w:rPr>
          <w:rFonts w:ascii="Times New Roman" w:hAnsi="Times New Roman" w:cs="Times New Roman"/>
        </w:rPr>
        <w:t xml:space="preserve"> kata kuncinya menggunakan e-mail yang terdaftar.</w:t>
      </w:r>
    </w:p>
    <w:p w:rsidR="00FD6D24" w:rsidRPr="00BB0D56" w:rsidRDefault="00B3361F" w:rsidP="0050625B">
      <w:pPr>
        <w:pStyle w:val="ListParagraph"/>
        <w:numPr>
          <w:ilvl w:val="1"/>
          <w:numId w:val="1"/>
        </w:numPr>
        <w:spacing w:line="360" w:lineRule="auto"/>
        <w:ind w:left="567" w:hanging="567"/>
        <w:outlineLvl w:val="0"/>
        <w:rPr>
          <w:rFonts w:ascii="Times New Roman" w:hAnsi="Times New Roman" w:cs="Times New Roman"/>
          <w:b/>
          <w:kern w:val="36"/>
        </w:rPr>
      </w:pPr>
      <w:bookmarkStart w:id="49" w:name="_Toc362017506"/>
      <w:bookmarkStart w:id="50" w:name="_Toc423073516"/>
      <w:r w:rsidRPr="00BB0D56">
        <w:rPr>
          <w:rFonts w:ascii="Times New Roman" w:hAnsi="Times New Roman" w:cs="Times New Roman"/>
          <w:b/>
          <w:kern w:val="36"/>
        </w:rPr>
        <w:t>Legal Requirements</w:t>
      </w:r>
      <w:bookmarkStart w:id="51" w:name="_Toc251060593"/>
      <w:bookmarkStart w:id="52" w:name="_Toc362017507"/>
      <w:bookmarkEnd w:id="49"/>
      <w:bookmarkEnd w:id="50"/>
    </w:p>
    <w:p w:rsidR="00B3361F" w:rsidRPr="00BB0D56" w:rsidRDefault="00B3361F" w:rsidP="0050625B">
      <w:pPr>
        <w:pStyle w:val="ListParagraph"/>
        <w:numPr>
          <w:ilvl w:val="2"/>
          <w:numId w:val="1"/>
        </w:numPr>
        <w:spacing w:line="360" w:lineRule="auto"/>
        <w:ind w:left="567" w:hanging="567"/>
        <w:outlineLvl w:val="0"/>
        <w:rPr>
          <w:rFonts w:ascii="Times New Roman" w:hAnsi="Times New Roman" w:cs="Times New Roman"/>
          <w:b/>
          <w:kern w:val="36"/>
        </w:rPr>
      </w:pPr>
      <w:bookmarkStart w:id="53" w:name="_Toc423073517"/>
      <w:r w:rsidRPr="00BB0D56">
        <w:rPr>
          <w:rFonts w:ascii="Times New Roman" w:hAnsi="Times New Roman" w:cs="Times New Roman"/>
          <w:b/>
        </w:rPr>
        <w:t>Compliance Requirements</w:t>
      </w:r>
      <w:bookmarkEnd w:id="51"/>
      <w:bookmarkEnd w:id="52"/>
      <w:bookmarkEnd w:id="53"/>
    </w:p>
    <w:p w:rsidR="00C163C7" w:rsidRPr="00BB0D56" w:rsidRDefault="00C163C7" w:rsidP="00BB0D56">
      <w:pPr>
        <w:spacing w:line="360" w:lineRule="auto"/>
        <w:ind w:left="567"/>
        <w:rPr>
          <w:rFonts w:ascii="Times New Roman" w:hAnsi="Times New Roman" w:cs="Times New Roman"/>
        </w:rPr>
      </w:pPr>
      <w:bookmarkStart w:id="54" w:name="_Toc251060594"/>
      <w:bookmarkStart w:id="55" w:name="_Toc362017508"/>
      <w:r w:rsidRPr="00BB0D56">
        <w:rPr>
          <w:rFonts w:ascii="Times New Roman" w:hAnsi="Times New Roman" w:cs="Times New Roman"/>
        </w:rPr>
        <w:t>N/A</w:t>
      </w:r>
    </w:p>
    <w:p w:rsidR="00B3361F" w:rsidRPr="00BB0D56" w:rsidRDefault="00B3361F" w:rsidP="0050625B">
      <w:pPr>
        <w:pStyle w:val="ListParagraph"/>
        <w:numPr>
          <w:ilvl w:val="2"/>
          <w:numId w:val="1"/>
        </w:numPr>
        <w:spacing w:line="360" w:lineRule="auto"/>
        <w:ind w:left="567" w:hanging="567"/>
        <w:outlineLvl w:val="0"/>
        <w:rPr>
          <w:rFonts w:ascii="Times New Roman" w:hAnsi="Times New Roman" w:cs="Times New Roman"/>
          <w:b/>
        </w:rPr>
      </w:pPr>
      <w:bookmarkStart w:id="56" w:name="_Toc423073518"/>
      <w:r w:rsidRPr="00BB0D56">
        <w:rPr>
          <w:rFonts w:ascii="Times New Roman" w:hAnsi="Times New Roman" w:cs="Times New Roman"/>
          <w:b/>
        </w:rPr>
        <w:t>Standards Requirements</w:t>
      </w:r>
      <w:bookmarkEnd w:id="54"/>
      <w:bookmarkEnd w:id="55"/>
      <w:bookmarkEnd w:id="56"/>
    </w:p>
    <w:p w:rsidR="003E166E" w:rsidRPr="00BB0D56" w:rsidRDefault="003E166E" w:rsidP="00BB0D56">
      <w:pPr>
        <w:spacing w:line="360" w:lineRule="auto"/>
        <w:ind w:left="567"/>
        <w:rPr>
          <w:rFonts w:ascii="Times New Roman" w:hAnsi="Times New Roman" w:cs="Times New Roman"/>
        </w:rPr>
      </w:pPr>
      <w:bookmarkStart w:id="57" w:name="_Toc362017509"/>
      <w:r w:rsidRPr="00BB0D56">
        <w:rPr>
          <w:rFonts w:ascii="Times New Roman" w:hAnsi="Times New Roman" w:cs="Times New Roman"/>
        </w:rPr>
        <w:t>N/A</w:t>
      </w:r>
    </w:p>
    <w:p w:rsidR="003A6DC6" w:rsidRPr="00BB0D56" w:rsidRDefault="003A6DC6" w:rsidP="0050625B">
      <w:pPr>
        <w:pStyle w:val="ListParagraph"/>
        <w:numPr>
          <w:ilvl w:val="1"/>
          <w:numId w:val="1"/>
        </w:numPr>
        <w:spacing w:line="360" w:lineRule="auto"/>
        <w:ind w:left="567" w:hanging="567"/>
        <w:outlineLvl w:val="0"/>
        <w:rPr>
          <w:rFonts w:ascii="Times New Roman" w:hAnsi="Times New Roman" w:cs="Times New Roman"/>
          <w:b/>
          <w:kern w:val="36"/>
        </w:rPr>
      </w:pPr>
      <w:bookmarkStart w:id="58" w:name="_Toc423073519"/>
      <w:r w:rsidRPr="00BB0D56">
        <w:rPr>
          <w:rFonts w:ascii="Times New Roman" w:hAnsi="Times New Roman" w:cs="Times New Roman"/>
          <w:b/>
          <w:kern w:val="36"/>
        </w:rPr>
        <w:t>Portability Requirements</w:t>
      </w:r>
      <w:bookmarkEnd w:id="58"/>
    </w:p>
    <w:p w:rsidR="003A6DC6" w:rsidRPr="00BB0D56" w:rsidRDefault="003A6DC6" w:rsidP="00BB0D56">
      <w:pPr>
        <w:spacing w:line="360" w:lineRule="auto"/>
        <w:ind w:left="567"/>
        <w:jc w:val="both"/>
        <w:rPr>
          <w:rFonts w:ascii="Times New Roman" w:hAnsi="Times New Roman" w:cs="Times New Roman"/>
        </w:rPr>
      </w:pPr>
      <w:r w:rsidRPr="00BB0D56">
        <w:rPr>
          <w:rFonts w:ascii="Times New Roman" w:hAnsi="Times New Roman" w:cs="Times New Roman"/>
        </w:rPr>
        <w:t>Dapat diakses dengan menggunakan berbagai macam browser termasuk  dengan Internet Explorer  8,  9,  10 dan  11.  Menggunakan iOS,  Android,  Blackberry, Windows Phone dan Opera  Mobile dan serta berbagai sistem operasi baik Windows, Linux dan Mac OSX.</w:t>
      </w:r>
    </w:p>
    <w:bookmarkEnd w:id="57"/>
    <w:p w:rsidR="000D08FB" w:rsidRPr="00BB0D56" w:rsidRDefault="000D08FB" w:rsidP="00BB0D56">
      <w:pPr>
        <w:spacing w:line="360" w:lineRule="auto"/>
        <w:ind w:left="360" w:right="-360"/>
        <w:jc w:val="both"/>
        <w:rPr>
          <w:rFonts w:ascii="Times New Roman" w:hAnsi="Times New Roman" w:cs="Times New Roman"/>
        </w:rPr>
      </w:pPr>
    </w:p>
    <w:sectPr w:rsidR="000D08FB" w:rsidRPr="00BB0D56" w:rsidSect="0019158C">
      <w:headerReference w:type="even" r:id="rId12"/>
      <w:headerReference w:type="default" r:id="rId13"/>
      <w:footerReference w:type="even" r:id="rId14"/>
      <w:footerReference w:type="default" r:id="rId15"/>
      <w:pgSz w:w="11907" w:h="16839" w:code="9"/>
      <w:pgMar w:top="1440" w:right="1440" w:bottom="1440" w:left="1440" w:header="720" w:footer="720" w:gutter="0"/>
      <w:cols w:space="720"/>
      <w:titlePg/>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AF2" w:rsidRDefault="00841AF2">
      <w:r>
        <w:separator/>
      </w:r>
    </w:p>
  </w:endnote>
  <w:endnote w:type="continuationSeparator" w:id="0">
    <w:p w:rsidR="00841AF2" w:rsidRDefault="00841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66E" w:rsidRDefault="003E166E" w:rsidP="00C80BBA">
    <w:pPr>
      <w:pStyle w:val="Footer"/>
      <w:rPr>
        <w:rFonts w:cs="Times New Roman"/>
        <w:kern w:val="0"/>
        <w:szCs w:val="20"/>
        <w:lang w:eastAsia="en-US" w:bidi="ar-SA"/>
      </w:rPr>
    </w:pPr>
    <w:r>
      <w:rPr>
        <w:rFonts w:cs="Times New Roman"/>
        <w:kern w:val="0"/>
        <w:szCs w:val="20"/>
        <w:lang w:eastAsia="en-US" w:bidi="ar-SA"/>
      </w:rPr>
      <w:t xml:space="preserve">Business Requirement Document                             Versi 01                                                               Effective Date: Aug 1, 2013 </w:t>
    </w:r>
  </w:p>
  <w:p w:rsidR="003E166E" w:rsidRPr="00C80BBA" w:rsidRDefault="003E166E" w:rsidP="00C80BBA">
    <w:pPr>
      <w:pStyle w:val="Footer"/>
      <w:rPr>
        <w:rFonts w:cs="Times New Roman"/>
        <w:b/>
        <w:kern w:val="0"/>
        <w:szCs w:val="20"/>
        <w:lang w:eastAsia="en-US" w:bidi="ar-SA"/>
      </w:rPr>
    </w:pPr>
    <w:r>
      <w:rPr>
        <w:rFonts w:cs="Times New Roman"/>
        <w:kern w:val="0"/>
        <w:szCs w:val="20"/>
        <w:lang w:eastAsia="en-US" w:bidi="ar-SA"/>
      </w:rPr>
      <w:t xml:space="preserve">                                                                                    </w:t>
    </w:r>
    <w:r w:rsidRPr="00C80BBA">
      <w:rPr>
        <w:rFonts w:cs="Times New Roman"/>
        <w:b/>
        <w:kern w:val="0"/>
        <w:szCs w:val="20"/>
        <w:lang w:eastAsia="en-US" w:bidi="ar-SA"/>
      </w:rPr>
      <w:t>Hal 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66E" w:rsidRDefault="003E166E" w:rsidP="00F2626A">
    <w:pPr>
      <w:pStyle w:val="Footer"/>
    </w:pPr>
    <w:r>
      <w:t xml:space="preserve">Business Requirement Document                                         </w:t>
    </w:r>
  </w:p>
  <w:p w:rsidR="003E166E" w:rsidRPr="00F2626A" w:rsidRDefault="003E166E">
    <w:pPr>
      <w:pStyle w:val="Footer"/>
      <w:jc w:val="center"/>
      <w:rPr>
        <w:b/>
      </w:rPr>
    </w:pPr>
    <w:r w:rsidRPr="00F2626A">
      <w:rPr>
        <w:b/>
      </w:rPr>
      <w:t xml:space="preserve">Hal </w:t>
    </w:r>
    <w:sdt>
      <w:sdtPr>
        <w:rPr>
          <w:b/>
        </w:rPr>
        <w:id w:val="-1393886941"/>
        <w:docPartObj>
          <w:docPartGallery w:val="Page Numbers (Bottom of Page)"/>
          <w:docPartUnique/>
        </w:docPartObj>
      </w:sdtPr>
      <w:sdtEndPr>
        <w:rPr>
          <w:noProof/>
        </w:rPr>
      </w:sdtEndPr>
      <w:sdtContent>
        <w:r w:rsidRPr="00F2626A">
          <w:rPr>
            <w:b/>
          </w:rPr>
          <w:fldChar w:fldCharType="begin"/>
        </w:r>
        <w:r w:rsidRPr="00F2626A">
          <w:rPr>
            <w:b/>
          </w:rPr>
          <w:instrText xml:space="preserve"> PAGE   \* MERGEFORMAT </w:instrText>
        </w:r>
        <w:r w:rsidRPr="00F2626A">
          <w:rPr>
            <w:b/>
          </w:rPr>
          <w:fldChar w:fldCharType="separate"/>
        </w:r>
        <w:r w:rsidR="00AD0FFC">
          <w:rPr>
            <w:b/>
            <w:noProof/>
          </w:rPr>
          <w:t>6</w:t>
        </w:r>
        <w:r w:rsidRPr="00F2626A">
          <w:rPr>
            <w:b/>
            <w:noProof/>
          </w:rPr>
          <w:fldChar w:fldCharType="end"/>
        </w:r>
      </w:sdtContent>
    </w:sdt>
  </w:p>
  <w:p w:rsidR="003E166E" w:rsidRDefault="003E16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AF2" w:rsidRDefault="00841AF2">
      <w:r>
        <w:separator/>
      </w:r>
    </w:p>
  </w:footnote>
  <w:footnote w:type="continuationSeparator" w:id="0">
    <w:p w:rsidR="00841AF2" w:rsidRDefault="00841A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0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6372"/>
    </w:tblGrid>
    <w:tr w:rsidR="003E166E" w:rsidTr="00C7433E">
      <w:trPr>
        <w:trHeight w:val="890"/>
      </w:trPr>
      <w:tc>
        <w:tcPr>
          <w:tcW w:w="3528" w:type="dxa"/>
        </w:tcPr>
        <w:p w:rsidR="003E166E" w:rsidRDefault="003E166E" w:rsidP="00C7433E">
          <w:pPr>
            <w:pStyle w:val="Header"/>
            <w:pBdr>
              <w:bottom w:val="none" w:sz="0" w:space="0" w:color="auto"/>
            </w:pBdr>
            <w:tabs>
              <w:tab w:val="clear" w:pos="4986"/>
              <w:tab w:val="clear" w:pos="9972"/>
            </w:tabs>
            <w:rPr>
              <w:szCs w:val="20"/>
            </w:rPr>
          </w:pPr>
          <w:r w:rsidRPr="00470E01">
            <w:rPr>
              <w:noProof/>
              <w:szCs w:val="20"/>
              <w:lang w:val="id-ID" w:eastAsia="id-ID" w:bidi="ar-SA"/>
            </w:rPr>
            <w:drawing>
              <wp:anchor distT="0" distB="0" distL="114300" distR="114300" simplePos="0" relativeHeight="251661312" behindDoc="0" locked="0" layoutInCell="1" allowOverlap="1" wp14:anchorId="65F23D43" wp14:editId="19252C6D">
                <wp:simplePos x="0" y="0"/>
                <wp:positionH relativeFrom="column">
                  <wp:posOffset>-85725</wp:posOffset>
                </wp:positionH>
                <wp:positionV relativeFrom="paragraph">
                  <wp:posOffset>-63500</wp:posOffset>
                </wp:positionV>
                <wp:extent cx="2054860" cy="352425"/>
                <wp:effectExtent l="19050" t="0" r="254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054860" cy="352425"/>
                        </a:xfrm>
                        <a:prstGeom prst="rect">
                          <a:avLst/>
                        </a:prstGeom>
                        <a:noFill/>
                        <a:ln w="9525">
                          <a:noFill/>
                          <a:miter lim="800000"/>
                          <a:headEnd/>
                          <a:tailEnd/>
                        </a:ln>
                      </pic:spPr>
                    </pic:pic>
                  </a:graphicData>
                </a:graphic>
              </wp:anchor>
            </w:drawing>
          </w:r>
        </w:p>
        <w:p w:rsidR="003E166E" w:rsidRDefault="003E166E" w:rsidP="00C7433E">
          <w:pPr>
            <w:pStyle w:val="Header"/>
            <w:pBdr>
              <w:bottom w:val="none" w:sz="0" w:space="0" w:color="auto"/>
            </w:pBdr>
            <w:tabs>
              <w:tab w:val="clear" w:pos="4986"/>
              <w:tab w:val="clear" w:pos="9972"/>
            </w:tabs>
            <w:rPr>
              <w:rFonts w:cs="Arial"/>
              <w:b/>
            </w:rPr>
          </w:pPr>
        </w:p>
        <w:p w:rsidR="003E166E" w:rsidRPr="007C25BB" w:rsidRDefault="003E166E" w:rsidP="00C7433E">
          <w:pPr>
            <w:pStyle w:val="Header"/>
            <w:pBdr>
              <w:bottom w:val="none" w:sz="0" w:space="0" w:color="auto"/>
            </w:pBdr>
            <w:tabs>
              <w:tab w:val="clear" w:pos="4986"/>
              <w:tab w:val="clear" w:pos="9972"/>
            </w:tabs>
            <w:rPr>
              <w:sz w:val="22"/>
              <w:szCs w:val="22"/>
            </w:rPr>
          </w:pPr>
          <w:r w:rsidRPr="007C25BB">
            <w:rPr>
              <w:rFonts w:cs="Arial"/>
              <w:b/>
              <w:sz w:val="22"/>
              <w:szCs w:val="22"/>
            </w:rPr>
            <w:t>BIRO TEKNOLOGI INFORMASI</w:t>
          </w:r>
        </w:p>
      </w:tc>
      <w:tc>
        <w:tcPr>
          <w:tcW w:w="6372" w:type="dxa"/>
          <w:vAlign w:val="center"/>
        </w:tcPr>
        <w:p w:rsidR="003E166E" w:rsidRPr="007C25BB" w:rsidRDefault="003E166E" w:rsidP="00C7433E">
          <w:pPr>
            <w:pStyle w:val="Header"/>
            <w:pBdr>
              <w:bottom w:val="none" w:sz="0" w:space="0" w:color="auto"/>
            </w:pBdr>
            <w:tabs>
              <w:tab w:val="clear" w:pos="4986"/>
              <w:tab w:val="clear" w:pos="9972"/>
            </w:tabs>
            <w:spacing w:line="276" w:lineRule="auto"/>
            <w:jc w:val="right"/>
            <w:rPr>
              <w:b/>
              <w:sz w:val="36"/>
              <w:szCs w:val="36"/>
            </w:rPr>
          </w:pPr>
          <w:r>
            <w:rPr>
              <w:b/>
              <w:sz w:val="36"/>
              <w:szCs w:val="36"/>
            </w:rPr>
            <w:t xml:space="preserve">Business </w:t>
          </w:r>
          <w:r w:rsidRPr="007C25BB">
            <w:rPr>
              <w:b/>
              <w:sz w:val="36"/>
              <w:szCs w:val="36"/>
            </w:rPr>
            <w:t>Requirement Document</w:t>
          </w:r>
        </w:p>
        <w:p w:rsidR="003E166E" w:rsidRPr="007C25BB" w:rsidRDefault="003E166E" w:rsidP="00334F56">
          <w:pPr>
            <w:pStyle w:val="Header"/>
            <w:pBdr>
              <w:bottom w:val="none" w:sz="0" w:space="0" w:color="auto"/>
            </w:pBdr>
            <w:tabs>
              <w:tab w:val="clear" w:pos="4986"/>
              <w:tab w:val="clear" w:pos="9972"/>
            </w:tabs>
            <w:jc w:val="right"/>
            <w:rPr>
              <w:sz w:val="24"/>
            </w:rPr>
          </w:pPr>
          <w:r w:rsidRPr="007C25BB">
            <w:rPr>
              <w:sz w:val="24"/>
            </w:rPr>
            <w:t>Form # SDLC-00</w:t>
          </w:r>
          <w:r>
            <w:rPr>
              <w:sz w:val="24"/>
            </w:rPr>
            <w:t>3</w:t>
          </w:r>
        </w:p>
      </w:tc>
    </w:tr>
  </w:tbl>
  <w:p w:rsidR="003E166E" w:rsidRPr="007C25BB" w:rsidRDefault="003E166E" w:rsidP="00BB18C6">
    <w:pPr>
      <w:pStyle w:val="Header"/>
      <w:pBdr>
        <w:bottom w:val="single" w:sz="4" w:space="1" w:color="000000" w:themeColor="text1"/>
      </w:pBdr>
      <w:tabs>
        <w:tab w:val="clear" w:pos="4986"/>
        <w:tab w:val="clear" w:pos="9972"/>
      </w:tabs>
      <w:spacing w:line="240" w:lineRule="auto"/>
      <w:ind w:left="-270" w:right="-513"/>
      <w:rPr>
        <w:sz w:val="4"/>
        <w:szCs w:val="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66E" w:rsidRPr="00F90BCB" w:rsidRDefault="003E166E" w:rsidP="00D07E67">
    <w:pPr>
      <w:pStyle w:val="Header"/>
      <w:rPr>
        <w:rFonts w:ascii="Verdana" w:hAnsi="Verdana"/>
        <w:b/>
        <w:szCs w:val="16"/>
      </w:rPr>
    </w:pPr>
    <w:r>
      <w:rPr>
        <w:rFonts w:ascii="Verdana" w:hAnsi="Verdana"/>
        <w:b/>
        <w:szCs w:val="16"/>
      </w:rPr>
      <w:tab/>
    </w:r>
    <w:r>
      <w:rPr>
        <w:rFonts w:ascii="Verdana" w:hAnsi="Verdana"/>
        <w:b/>
        <w:szCs w:val="16"/>
      </w:rPr>
      <w:tab/>
    </w:r>
    <w:r>
      <w:rPr>
        <w:rFonts w:ascii="Verdana" w:hAnsi="Verdana"/>
        <w:b/>
        <w:noProof/>
        <w:szCs w:val="16"/>
        <w:lang w:val="id-ID" w:eastAsia="id-ID" w:bidi="ar-SA"/>
      </w:rPr>
      <w:drawing>
        <wp:anchor distT="0" distB="0" distL="114300" distR="114300" simplePos="0" relativeHeight="251663360" behindDoc="1" locked="0" layoutInCell="1" allowOverlap="1" wp14:anchorId="78DE6AC4" wp14:editId="07B2EAED">
          <wp:simplePos x="0" y="0"/>
          <wp:positionH relativeFrom="column">
            <wp:posOffset>0</wp:posOffset>
          </wp:positionH>
          <wp:positionV relativeFrom="paragraph">
            <wp:posOffset>-635</wp:posOffset>
          </wp:positionV>
          <wp:extent cx="2324100" cy="657225"/>
          <wp:effectExtent l="19050" t="0" r="0" b="0"/>
          <wp:wrapNone/>
          <wp:docPr id="1" name="Picture 0" descr="logo-vh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vh ok.png"/>
                  <pic:cNvPicPr>
                    <a:picLocks noChangeAspect="1" noChangeArrowheads="1"/>
                  </pic:cNvPicPr>
                </pic:nvPicPr>
                <pic:blipFill>
                  <a:blip r:embed="rId1"/>
                  <a:srcRect/>
                  <a:stretch>
                    <a:fillRect/>
                  </a:stretch>
                </pic:blipFill>
                <pic:spPr bwMode="auto">
                  <a:xfrm>
                    <a:off x="0" y="0"/>
                    <a:ext cx="2324100" cy="657225"/>
                  </a:xfrm>
                  <a:prstGeom prst="rect">
                    <a:avLst/>
                  </a:prstGeom>
                  <a:noFill/>
                  <a:ln w="9525">
                    <a:noFill/>
                    <a:miter lim="800000"/>
                    <a:headEnd/>
                    <a:tailEnd/>
                  </a:ln>
                </pic:spPr>
              </pic:pic>
            </a:graphicData>
          </a:graphic>
        </wp:anchor>
      </w:drawing>
    </w:r>
    <w:r>
      <w:rPr>
        <w:rFonts w:ascii="Verdana" w:hAnsi="Verdana"/>
        <w:b/>
        <w:szCs w:val="16"/>
      </w:rPr>
      <w:t xml:space="preserve">PT. </w:t>
    </w:r>
    <w:r>
      <w:rPr>
        <w:rFonts w:ascii="Verdana" w:hAnsi="Verdana"/>
        <w:b/>
        <w:szCs w:val="16"/>
        <w:lang w:val="id-ID"/>
      </w:rPr>
      <w:t>Kreasi</w:t>
    </w:r>
    <w:r>
      <w:rPr>
        <w:rFonts w:ascii="Verdana" w:hAnsi="Verdana"/>
        <w:b/>
        <w:szCs w:val="16"/>
      </w:rPr>
      <w:t xml:space="preserve"> Cipta Solusi</w:t>
    </w:r>
  </w:p>
  <w:p w:rsidR="003E166E" w:rsidRDefault="003E166E" w:rsidP="00D07E67">
    <w:pPr>
      <w:pStyle w:val="Header"/>
      <w:ind w:firstLine="2880"/>
      <w:jc w:val="right"/>
      <w:rPr>
        <w:rFonts w:ascii="Verdana" w:hAnsi="Verdana"/>
        <w:szCs w:val="16"/>
      </w:rPr>
    </w:pPr>
    <w:r>
      <w:rPr>
        <w:rFonts w:ascii="Verdana" w:hAnsi="Verdana"/>
        <w:szCs w:val="16"/>
      </w:rPr>
      <w:t>Kebayoran Residence - Cluster Kebayoran Essence</w:t>
    </w:r>
  </w:p>
  <w:p w:rsidR="003E166E" w:rsidRDefault="003E166E" w:rsidP="00D07E67">
    <w:pPr>
      <w:pStyle w:val="Header"/>
      <w:ind w:firstLine="2880"/>
      <w:jc w:val="right"/>
      <w:rPr>
        <w:rFonts w:ascii="Verdana" w:hAnsi="Verdana"/>
        <w:szCs w:val="16"/>
      </w:rPr>
    </w:pPr>
    <w:r>
      <w:rPr>
        <w:rFonts w:ascii="Verdana" w:hAnsi="Verdana"/>
        <w:szCs w:val="16"/>
      </w:rPr>
      <w:t>Jl. Darmawangsa V, Blok E No. 01</w:t>
    </w:r>
  </w:p>
  <w:p w:rsidR="003E166E" w:rsidRDefault="003E166E" w:rsidP="00D07E67">
    <w:pPr>
      <w:pStyle w:val="Header"/>
      <w:ind w:firstLine="2880"/>
      <w:jc w:val="right"/>
      <w:rPr>
        <w:rFonts w:ascii="Verdana" w:hAnsi="Verdana"/>
        <w:szCs w:val="16"/>
      </w:rPr>
    </w:pPr>
    <w:r>
      <w:rPr>
        <w:rFonts w:ascii="Verdana" w:hAnsi="Verdana"/>
        <w:szCs w:val="16"/>
      </w:rPr>
      <w:t>Bintaro Jaya (Sektor 7), Tangerang Selatan 15224 - Banten</w:t>
    </w:r>
  </w:p>
  <w:p w:rsidR="003E166E" w:rsidRPr="00F90BCB" w:rsidRDefault="003E166E" w:rsidP="00D07E67">
    <w:pPr>
      <w:pStyle w:val="Header"/>
      <w:ind w:firstLine="2880"/>
      <w:jc w:val="right"/>
      <w:rPr>
        <w:rFonts w:ascii="Verdana" w:hAnsi="Verdana"/>
        <w:szCs w:val="16"/>
      </w:rPr>
    </w:pPr>
    <w:r>
      <w:rPr>
        <w:rFonts w:ascii="Verdana" w:hAnsi="Verdana"/>
        <w:szCs w:val="16"/>
      </w:rPr>
      <w:t>Telp : 08111787957, 08111787956, 0818826481, 0818826482</w:t>
    </w:r>
  </w:p>
  <w:p w:rsidR="003E166E" w:rsidRDefault="00841AF2" w:rsidP="00D07E67">
    <w:pPr>
      <w:pStyle w:val="Header"/>
      <w:ind w:firstLine="2880"/>
      <w:jc w:val="right"/>
      <w:rPr>
        <w:rFonts w:ascii="Verdana" w:hAnsi="Verdana"/>
        <w:szCs w:val="16"/>
      </w:rPr>
    </w:pPr>
    <w:hyperlink r:id="rId2" w:history="1">
      <w:r w:rsidR="003E166E" w:rsidRPr="00E93708">
        <w:rPr>
          <w:rStyle w:val="Hyperlink"/>
          <w:rFonts w:ascii="Verdana" w:hAnsi="Verdana"/>
          <w:color w:val="FF0000"/>
          <w:szCs w:val="16"/>
        </w:rPr>
        <w:t>www.villagehoster.com</w:t>
      </w:r>
    </w:hyperlink>
    <w:r w:rsidR="003E166E" w:rsidRPr="00F90BCB">
      <w:rPr>
        <w:rFonts w:ascii="Verdana" w:hAnsi="Verdana"/>
        <w:szCs w:val="16"/>
      </w:rPr>
      <w:t xml:space="preserve"> email : </w:t>
    </w:r>
    <w:r w:rsidR="003E166E">
      <w:rPr>
        <w:rFonts w:ascii="Verdana" w:hAnsi="Verdana"/>
        <w:szCs w:val="16"/>
      </w:rPr>
      <w:t>care</w:t>
    </w:r>
    <w:r w:rsidR="003E166E" w:rsidRPr="00F90BCB">
      <w:rPr>
        <w:rFonts w:ascii="Verdana" w:hAnsi="Verdana"/>
        <w:szCs w:val="16"/>
      </w:rPr>
      <w:t>@</w:t>
    </w:r>
    <w:r w:rsidR="003E166E" w:rsidRPr="00742C35">
      <w:rPr>
        <w:rFonts w:ascii="Verdana" w:hAnsi="Verdana"/>
        <w:szCs w:val="16"/>
      </w:rPr>
      <w:t>villagehoster.com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 %1 "/>
      <w:lvlJc w:val="left"/>
      <w:pPr>
        <w:tabs>
          <w:tab w:val="num" w:pos="0"/>
        </w:tabs>
        <w:ind w:left="720" w:hanging="360"/>
      </w:pPr>
    </w:lvl>
    <w:lvl w:ilvl="1">
      <w:start w:val="1"/>
      <w:numFmt w:val="decimal"/>
      <w:lvlText w:val=" %1.%2 "/>
      <w:lvlJc w:val="left"/>
      <w:pPr>
        <w:tabs>
          <w:tab w:val="num" w:pos="-810"/>
        </w:tabs>
        <w:ind w:left="630" w:hanging="360"/>
      </w:pPr>
    </w:lvl>
    <w:lvl w:ilvl="2">
      <w:start w:val="1"/>
      <w:numFmt w:val="decimal"/>
      <w:lvlText w:val=" %1.%2.%3 "/>
      <w:lvlJc w:val="left"/>
      <w:pPr>
        <w:tabs>
          <w:tab w:val="num" w:pos="720"/>
        </w:tabs>
        <w:ind w:left="2880" w:hanging="180"/>
      </w:pPr>
    </w:lvl>
    <w:lvl w:ilvl="3">
      <w:start w:val="1"/>
      <w:numFmt w:val="decimal"/>
      <w:lvlText w:val=" %1.%2.%3.%4 "/>
      <w:lvlJc w:val="left"/>
      <w:pPr>
        <w:tabs>
          <w:tab w:val="num" w:pos="0"/>
        </w:tabs>
        <w:ind w:left="2880" w:hanging="360"/>
      </w:pPr>
    </w:lvl>
    <w:lvl w:ilvl="4">
      <w:start w:val="1"/>
      <w:numFmt w:val="decimal"/>
      <w:lvlText w:val=" %1.%2.%3.%4.%5 "/>
      <w:lvlJc w:val="left"/>
      <w:pPr>
        <w:tabs>
          <w:tab w:val="num" w:pos="0"/>
        </w:tabs>
        <w:ind w:left="3600" w:hanging="360"/>
      </w:pPr>
    </w:lvl>
    <w:lvl w:ilvl="5">
      <w:start w:val="1"/>
      <w:numFmt w:val="decimal"/>
      <w:lvlText w:val=" %1.%2.%3.%4.%5.%6 "/>
      <w:lvlJc w:val="left"/>
      <w:pPr>
        <w:tabs>
          <w:tab w:val="num" w:pos="0"/>
        </w:tabs>
        <w:ind w:left="4320" w:hanging="180"/>
      </w:pPr>
    </w:lvl>
    <w:lvl w:ilvl="6">
      <w:start w:val="1"/>
      <w:numFmt w:val="decimal"/>
      <w:lvlText w:val=" %1.%2.%3.%4.%5.%6.%7 "/>
      <w:lvlJc w:val="left"/>
      <w:pPr>
        <w:tabs>
          <w:tab w:val="num" w:pos="0"/>
        </w:tabs>
        <w:ind w:left="5040" w:hanging="360"/>
      </w:pPr>
    </w:lvl>
    <w:lvl w:ilvl="7">
      <w:start w:val="1"/>
      <w:numFmt w:val="decimal"/>
      <w:lvlText w:val=" %1.%2.%3.%4.%5.%6.%7.%8 "/>
      <w:lvlJc w:val="left"/>
      <w:pPr>
        <w:tabs>
          <w:tab w:val="num" w:pos="0"/>
        </w:tabs>
        <w:ind w:left="5760" w:hanging="360"/>
      </w:pPr>
    </w:lvl>
    <w:lvl w:ilvl="8">
      <w:start w:val="1"/>
      <w:numFmt w:val="decimal"/>
      <w:lvlText w:val=" %1.%2.%3.%4.%5.%6.%7.%8.%9 "/>
      <w:lvlJc w:val="left"/>
      <w:pPr>
        <w:tabs>
          <w:tab w:val="num" w:pos="0"/>
        </w:tabs>
        <w:ind w:left="6480" w:hanging="180"/>
      </w:pPr>
    </w:lvl>
  </w:abstractNum>
  <w:abstractNum w:abstractNumId="2"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6"/>
    <w:multiLevelType w:val="singleLevel"/>
    <w:tmpl w:val="00000006"/>
    <w:name w:val="WW8Num6"/>
    <w:lvl w:ilvl="0">
      <w:start w:val="1"/>
      <w:numFmt w:val="bullet"/>
      <w:lvlText w:val=""/>
      <w:lvlJc w:val="left"/>
      <w:pPr>
        <w:tabs>
          <w:tab w:val="num" w:pos="2520"/>
        </w:tabs>
        <w:ind w:left="2520" w:hanging="360"/>
      </w:pPr>
      <w:rPr>
        <w:rFonts w:ascii="Wingdings 2" w:hAnsi="Wingdings 2" w:cs="OpenSymbol"/>
      </w:rPr>
    </w:lvl>
  </w:abstractNum>
  <w:abstractNum w:abstractNumId="5" w15:restartNumberingAfterBreak="0">
    <w:nsid w:val="00CA0124"/>
    <w:multiLevelType w:val="hybridMultilevel"/>
    <w:tmpl w:val="692642DE"/>
    <w:lvl w:ilvl="0" w:tplc="C9CAC39E">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7836CFC"/>
    <w:multiLevelType w:val="hybridMultilevel"/>
    <w:tmpl w:val="204ECD44"/>
    <w:name w:val="WW8Num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C2531C"/>
    <w:multiLevelType w:val="hybridMultilevel"/>
    <w:tmpl w:val="7AD8269C"/>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0C926F39"/>
    <w:multiLevelType w:val="hybridMultilevel"/>
    <w:tmpl w:val="42ECE8E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0D040385"/>
    <w:multiLevelType w:val="multilevel"/>
    <w:tmpl w:val="75A815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23F72C5"/>
    <w:multiLevelType w:val="hybridMultilevel"/>
    <w:tmpl w:val="92180FA8"/>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30F26C7"/>
    <w:multiLevelType w:val="hybridMultilevel"/>
    <w:tmpl w:val="95A8FAA0"/>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F2149BA"/>
    <w:multiLevelType w:val="hybridMultilevel"/>
    <w:tmpl w:val="2E1AED4A"/>
    <w:lvl w:ilvl="0" w:tplc="0421001B">
      <w:start w:val="1"/>
      <w:numFmt w:val="lowerRoman"/>
      <w:lvlText w:val="%1."/>
      <w:lvlJc w:val="righ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2FA746F3"/>
    <w:multiLevelType w:val="hybridMultilevel"/>
    <w:tmpl w:val="56BAB09A"/>
    <w:lvl w:ilvl="0" w:tplc="0421001B">
      <w:start w:val="1"/>
      <w:numFmt w:val="lowerRoman"/>
      <w:lvlText w:val="%1."/>
      <w:lvlJc w:val="righ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4" w15:restartNumberingAfterBreak="0">
    <w:nsid w:val="37D93EAE"/>
    <w:multiLevelType w:val="hybridMultilevel"/>
    <w:tmpl w:val="95A8FAA0"/>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3814265C"/>
    <w:multiLevelType w:val="hybridMultilevel"/>
    <w:tmpl w:val="9B22DD5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C164FE8"/>
    <w:multiLevelType w:val="hybridMultilevel"/>
    <w:tmpl w:val="6212C40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3083F67"/>
    <w:multiLevelType w:val="hybridMultilevel"/>
    <w:tmpl w:val="09F8CBBC"/>
    <w:lvl w:ilvl="0" w:tplc="8BC0C85E">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9016792"/>
    <w:multiLevelType w:val="hybridMultilevel"/>
    <w:tmpl w:val="19A0799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A6A7662"/>
    <w:multiLevelType w:val="hybridMultilevel"/>
    <w:tmpl w:val="95A8FAA0"/>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4D144D43"/>
    <w:multiLevelType w:val="hybridMultilevel"/>
    <w:tmpl w:val="79D68F4C"/>
    <w:lvl w:ilvl="0" w:tplc="04210017">
      <w:start w:val="1"/>
      <w:numFmt w:val="low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1" w15:restartNumberingAfterBreak="0">
    <w:nsid w:val="4DCD732C"/>
    <w:multiLevelType w:val="hybridMultilevel"/>
    <w:tmpl w:val="4510E9C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1C8282D"/>
    <w:multiLevelType w:val="hybridMultilevel"/>
    <w:tmpl w:val="F6022DD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284661B"/>
    <w:multiLevelType w:val="hybridMultilevel"/>
    <w:tmpl w:val="95A8FAA0"/>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57EE143B"/>
    <w:multiLevelType w:val="hybridMultilevel"/>
    <w:tmpl w:val="A97C78E8"/>
    <w:lvl w:ilvl="0" w:tplc="0421001B">
      <w:start w:val="1"/>
      <w:numFmt w:val="lowerRoman"/>
      <w:lvlText w:val="%1."/>
      <w:lvlJc w:val="righ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586A189A"/>
    <w:multiLevelType w:val="hybridMultilevel"/>
    <w:tmpl w:val="95A8FAA0"/>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5BBF7AE9"/>
    <w:multiLevelType w:val="hybridMultilevel"/>
    <w:tmpl w:val="2D48B36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9C32476"/>
    <w:multiLevelType w:val="hybridMultilevel"/>
    <w:tmpl w:val="E86AAC0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16449E6"/>
    <w:multiLevelType w:val="hybridMultilevel"/>
    <w:tmpl w:val="333E3654"/>
    <w:lvl w:ilvl="0" w:tplc="8F7AD3E4">
      <w:start w:val="1"/>
      <w:numFmt w:val="lowerLetter"/>
      <w:pStyle w:val="Style1"/>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74FE0E44"/>
    <w:multiLevelType w:val="hybridMultilevel"/>
    <w:tmpl w:val="EBBEA0B4"/>
    <w:lvl w:ilvl="0" w:tplc="04210017">
      <w:start w:val="1"/>
      <w:numFmt w:val="lowerLetter"/>
      <w:lvlText w:val="%1)"/>
      <w:lvlJc w:val="left"/>
      <w:pPr>
        <w:ind w:left="720" w:hanging="360"/>
      </w:pPr>
    </w:lvl>
    <w:lvl w:ilvl="1" w:tplc="0421001B">
      <w:start w:val="1"/>
      <w:numFmt w:val="lowerRoman"/>
      <w:lvlText w:val="%2."/>
      <w:lvlJc w:val="righ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0" w15:restartNumberingAfterBreak="0">
    <w:nsid w:val="7BBC3A9A"/>
    <w:multiLevelType w:val="hybridMultilevel"/>
    <w:tmpl w:val="A7D2A1F6"/>
    <w:lvl w:ilvl="0" w:tplc="04210017">
      <w:start w:val="1"/>
      <w:numFmt w:val="lowerLetter"/>
      <w:lvlText w:val="%1)"/>
      <w:lvlJc w:val="left"/>
      <w:pPr>
        <w:ind w:left="720" w:hanging="360"/>
      </w:pPr>
    </w:lvl>
    <w:lvl w:ilvl="1" w:tplc="0421001B">
      <w:start w:val="1"/>
      <w:numFmt w:val="lowerRoman"/>
      <w:lvlText w:val="%2."/>
      <w:lvlJc w:val="righ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9"/>
  </w:num>
  <w:num w:numId="2">
    <w:abstractNumId w:val="28"/>
  </w:num>
  <w:num w:numId="3">
    <w:abstractNumId w:val="20"/>
  </w:num>
  <w:num w:numId="4">
    <w:abstractNumId w:val="26"/>
  </w:num>
  <w:num w:numId="5">
    <w:abstractNumId w:val="15"/>
  </w:num>
  <w:num w:numId="6">
    <w:abstractNumId w:val="8"/>
  </w:num>
  <w:num w:numId="7">
    <w:abstractNumId w:val="22"/>
  </w:num>
  <w:num w:numId="8">
    <w:abstractNumId w:val="17"/>
  </w:num>
  <w:num w:numId="9">
    <w:abstractNumId w:val="5"/>
  </w:num>
  <w:num w:numId="10">
    <w:abstractNumId w:val="27"/>
  </w:num>
  <w:num w:numId="11">
    <w:abstractNumId w:val="21"/>
  </w:num>
  <w:num w:numId="12">
    <w:abstractNumId w:val="18"/>
  </w:num>
  <w:num w:numId="13">
    <w:abstractNumId w:val="16"/>
  </w:num>
  <w:num w:numId="14">
    <w:abstractNumId w:val="29"/>
  </w:num>
  <w:num w:numId="15">
    <w:abstractNumId w:val="30"/>
  </w:num>
  <w:num w:numId="16">
    <w:abstractNumId w:val="11"/>
  </w:num>
  <w:num w:numId="17">
    <w:abstractNumId w:val="10"/>
  </w:num>
  <w:num w:numId="18">
    <w:abstractNumId w:val="14"/>
  </w:num>
  <w:num w:numId="19">
    <w:abstractNumId w:val="19"/>
  </w:num>
  <w:num w:numId="20">
    <w:abstractNumId w:val="23"/>
  </w:num>
  <w:num w:numId="21">
    <w:abstractNumId w:val="25"/>
  </w:num>
  <w:num w:numId="22">
    <w:abstractNumId w:val="13"/>
  </w:num>
  <w:num w:numId="23">
    <w:abstractNumId w:val="7"/>
  </w:num>
  <w:num w:numId="24">
    <w:abstractNumId w:val="12"/>
  </w:num>
  <w:num w:numId="25">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20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114"/>
    <w:rsid w:val="00007760"/>
    <w:rsid w:val="000518AC"/>
    <w:rsid w:val="00055E7F"/>
    <w:rsid w:val="00066766"/>
    <w:rsid w:val="00085D0D"/>
    <w:rsid w:val="000C1576"/>
    <w:rsid w:val="000D08FB"/>
    <w:rsid w:val="000E3BB9"/>
    <w:rsid w:val="001104B7"/>
    <w:rsid w:val="001153C3"/>
    <w:rsid w:val="00153CA9"/>
    <w:rsid w:val="0019158C"/>
    <w:rsid w:val="0019439C"/>
    <w:rsid w:val="001C5820"/>
    <w:rsid w:val="001D2F53"/>
    <w:rsid w:val="001F1D03"/>
    <w:rsid w:val="00210BBF"/>
    <w:rsid w:val="00210CAE"/>
    <w:rsid w:val="002465B3"/>
    <w:rsid w:val="002508A3"/>
    <w:rsid w:val="002961C4"/>
    <w:rsid w:val="002D3EDE"/>
    <w:rsid w:val="002F5995"/>
    <w:rsid w:val="002F758E"/>
    <w:rsid w:val="00303114"/>
    <w:rsid w:val="003245F3"/>
    <w:rsid w:val="00334F56"/>
    <w:rsid w:val="00352141"/>
    <w:rsid w:val="003832CA"/>
    <w:rsid w:val="003A6DC6"/>
    <w:rsid w:val="003E166E"/>
    <w:rsid w:val="003E4661"/>
    <w:rsid w:val="004265D8"/>
    <w:rsid w:val="00426B1E"/>
    <w:rsid w:val="00433ED3"/>
    <w:rsid w:val="00437B02"/>
    <w:rsid w:val="00462F9E"/>
    <w:rsid w:val="0046410D"/>
    <w:rsid w:val="00470E01"/>
    <w:rsid w:val="004C12B3"/>
    <w:rsid w:val="004D7FAD"/>
    <w:rsid w:val="004E45E4"/>
    <w:rsid w:val="005007EE"/>
    <w:rsid w:val="0050625B"/>
    <w:rsid w:val="00511B0A"/>
    <w:rsid w:val="00513615"/>
    <w:rsid w:val="00516F65"/>
    <w:rsid w:val="00521B6C"/>
    <w:rsid w:val="00527706"/>
    <w:rsid w:val="00537801"/>
    <w:rsid w:val="00543A60"/>
    <w:rsid w:val="00585151"/>
    <w:rsid w:val="00596FC7"/>
    <w:rsid w:val="005A4DE7"/>
    <w:rsid w:val="005A5212"/>
    <w:rsid w:val="005D40D1"/>
    <w:rsid w:val="005E255C"/>
    <w:rsid w:val="005F21D0"/>
    <w:rsid w:val="005F358B"/>
    <w:rsid w:val="005F40C8"/>
    <w:rsid w:val="00602176"/>
    <w:rsid w:val="0061031C"/>
    <w:rsid w:val="00615FD9"/>
    <w:rsid w:val="00645864"/>
    <w:rsid w:val="00653804"/>
    <w:rsid w:val="006659A7"/>
    <w:rsid w:val="00676E8C"/>
    <w:rsid w:val="0069558B"/>
    <w:rsid w:val="006A008E"/>
    <w:rsid w:val="006A511B"/>
    <w:rsid w:val="006D18EA"/>
    <w:rsid w:val="006E0CE8"/>
    <w:rsid w:val="006E15B0"/>
    <w:rsid w:val="006E4DC5"/>
    <w:rsid w:val="006E61E0"/>
    <w:rsid w:val="006F30CB"/>
    <w:rsid w:val="00740274"/>
    <w:rsid w:val="0074799E"/>
    <w:rsid w:val="00751508"/>
    <w:rsid w:val="0076730C"/>
    <w:rsid w:val="00794FE0"/>
    <w:rsid w:val="00797D0E"/>
    <w:rsid w:val="007B04BC"/>
    <w:rsid w:val="007C0613"/>
    <w:rsid w:val="007C1196"/>
    <w:rsid w:val="007C25BB"/>
    <w:rsid w:val="008245B3"/>
    <w:rsid w:val="00826D8D"/>
    <w:rsid w:val="00841AF2"/>
    <w:rsid w:val="00861D6C"/>
    <w:rsid w:val="00871936"/>
    <w:rsid w:val="008873F6"/>
    <w:rsid w:val="008C0FA1"/>
    <w:rsid w:val="008D775A"/>
    <w:rsid w:val="008E5DF0"/>
    <w:rsid w:val="00955FF4"/>
    <w:rsid w:val="009758B2"/>
    <w:rsid w:val="00985C68"/>
    <w:rsid w:val="00991770"/>
    <w:rsid w:val="009A6C4E"/>
    <w:rsid w:val="009B2557"/>
    <w:rsid w:val="009C72C0"/>
    <w:rsid w:val="00A37955"/>
    <w:rsid w:val="00A4515B"/>
    <w:rsid w:val="00A45D8F"/>
    <w:rsid w:val="00A46E68"/>
    <w:rsid w:val="00A85612"/>
    <w:rsid w:val="00A908D8"/>
    <w:rsid w:val="00AC043F"/>
    <w:rsid w:val="00AD0FFC"/>
    <w:rsid w:val="00AD2A37"/>
    <w:rsid w:val="00B004B2"/>
    <w:rsid w:val="00B14098"/>
    <w:rsid w:val="00B252B6"/>
    <w:rsid w:val="00B3361F"/>
    <w:rsid w:val="00B432C6"/>
    <w:rsid w:val="00B45044"/>
    <w:rsid w:val="00B53C31"/>
    <w:rsid w:val="00B55B6A"/>
    <w:rsid w:val="00B632EA"/>
    <w:rsid w:val="00B645C1"/>
    <w:rsid w:val="00B65ED3"/>
    <w:rsid w:val="00B71C8D"/>
    <w:rsid w:val="00B74065"/>
    <w:rsid w:val="00B75DB5"/>
    <w:rsid w:val="00B910F5"/>
    <w:rsid w:val="00B94506"/>
    <w:rsid w:val="00B95AEE"/>
    <w:rsid w:val="00BB0D56"/>
    <w:rsid w:val="00BB1168"/>
    <w:rsid w:val="00BB18C6"/>
    <w:rsid w:val="00BB627D"/>
    <w:rsid w:val="00BC0A9E"/>
    <w:rsid w:val="00BF0D70"/>
    <w:rsid w:val="00BF2A4A"/>
    <w:rsid w:val="00C00874"/>
    <w:rsid w:val="00C163C7"/>
    <w:rsid w:val="00C16950"/>
    <w:rsid w:val="00C327AD"/>
    <w:rsid w:val="00C506C7"/>
    <w:rsid w:val="00C56F38"/>
    <w:rsid w:val="00C7433E"/>
    <w:rsid w:val="00C80BBA"/>
    <w:rsid w:val="00D07E67"/>
    <w:rsid w:val="00D54680"/>
    <w:rsid w:val="00D5689E"/>
    <w:rsid w:val="00D730F7"/>
    <w:rsid w:val="00D7539D"/>
    <w:rsid w:val="00D76809"/>
    <w:rsid w:val="00D82B2A"/>
    <w:rsid w:val="00DB574B"/>
    <w:rsid w:val="00DC1360"/>
    <w:rsid w:val="00DC5222"/>
    <w:rsid w:val="00DC7763"/>
    <w:rsid w:val="00E01400"/>
    <w:rsid w:val="00E32466"/>
    <w:rsid w:val="00E438BE"/>
    <w:rsid w:val="00E45377"/>
    <w:rsid w:val="00E560F6"/>
    <w:rsid w:val="00E87D52"/>
    <w:rsid w:val="00EB2954"/>
    <w:rsid w:val="00ED2850"/>
    <w:rsid w:val="00F0520D"/>
    <w:rsid w:val="00F0592A"/>
    <w:rsid w:val="00F068D0"/>
    <w:rsid w:val="00F2626A"/>
    <w:rsid w:val="00F61239"/>
    <w:rsid w:val="00F6310F"/>
    <w:rsid w:val="00F669A0"/>
    <w:rsid w:val="00FA590A"/>
    <w:rsid w:val="00FB3123"/>
    <w:rsid w:val="00FC550B"/>
    <w:rsid w:val="00FD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28EEA661-CEA8-4E46-87B8-21268DD1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5F3"/>
    <w:pPr>
      <w:suppressAutoHyphens/>
    </w:pPr>
    <w:rPr>
      <w:rFonts w:ascii="Arial" w:hAnsi="Arial" w:cs="Mangal"/>
      <w:kern w:val="1"/>
      <w:sz w:val="24"/>
      <w:szCs w:val="24"/>
      <w:lang w:eastAsia="hi-IN" w:bidi="hi-IN"/>
    </w:rPr>
  </w:style>
  <w:style w:type="paragraph" w:styleId="Heading1">
    <w:name w:val="heading 1"/>
    <w:basedOn w:val="Normal"/>
    <w:next w:val="BodyText"/>
    <w:qFormat/>
    <w:rsid w:val="003245F3"/>
    <w:pPr>
      <w:keepNext/>
      <w:spacing w:before="240" w:after="60"/>
      <w:outlineLvl w:val="0"/>
    </w:pPr>
    <w:rPr>
      <w:rFonts w:ascii="Cambria" w:hAnsi="Cambria"/>
      <w:b/>
      <w:bCs/>
      <w:sz w:val="32"/>
      <w:szCs w:val="32"/>
    </w:rPr>
  </w:style>
  <w:style w:type="paragraph" w:styleId="Heading2">
    <w:name w:val="heading 2"/>
    <w:basedOn w:val="Normal"/>
    <w:next w:val="BodyText"/>
    <w:qFormat/>
    <w:rsid w:val="003245F3"/>
    <w:pPr>
      <w:keepNext/>
      <w:tabs>
        <w:tab w:val="num" w:pos="0"/>
      </w:tabs>
      <w:spacing w:before="240" w:after="60"/>
      <w:ind w:left="576" w:hanging="576"/>
      <w:outlineLvl w:val="1"/>
    </w:pPr>
    <w:rPr>
      <w:rFonts w:ascii="Cambria" w:hAnsi="Cambria"/>
      <w:b/>
      <w:bCs/>
      <w:i/>
      <w:iCs/>
      <w:sz w:val="28"/>
      <w:szCs w:val="28"/>
    </w:rPr>
  </w:style>
  <w:style w:type="paragraph" w:styleId="Heading3">
    <w:name w:val="heading 3"/>
    <w:basedOn w:val="Normal"/>
    <w:next w:val="Normal"/>
    <w:link w:val="Heading3Char"/>
    <w:qFormat/>
    <w:rsid w:val="001D2F53"/>
    <w:pPr>
      <w:keepNext/>
      <w:tabs>
        <w:tab w:val="num" w:pos="720"/>
      </w:tabs>
      <w:spacing w:before="240" w:after="60"/>
      <w:ind w:left="720" w:hanging="720"/>
      <w:outlineLvl w:val="2"/>
    </w:pPr>
    <w:rPr>
      <w:rFonts w:ascii="Georgia" w:hAnsi="Georgia" w:cs="Times New Roman"/>
      <w:b/>
      <w:kern w:val="0"/>
      <w:szCs w:val="20"/>
      <w:lang w:eastAsia="ar-SA" w:bidi="ar-SA"/>
    </w:rPr>
  </w:style>
  <w:style w:type="paragraph" w:styleId="Heading4">
    <w:name w:val="heading 4"/>
    <w:basedOn w:val="Normal"/>
    <w:next w:val="BodyText"/>
    <w:uiPriority w:val="9"/>
    <w:qFormat/>
    <w:rsid w:val="003245F3"/>
    <w:pPr>
      <w:keepNext/>
      <w:tabs>
        <w:tab w:val="num" w:pos="0"/>
      </w:tabs>
      <w:spacing w:before="240" w:after="60"/>
      <w:ind w:left="864" w:hanging="864"/>
      <w:outlineLvl w:val="3"/>
    </w:pPr>
    <w:rPr>
      <w:rFonts w:ascii="Calibri" w:hAnsi="Calibri"/>
      <w:b/>
      <w:bCs/>
      <w:sz w:val="28"/>
      <w:szCs w:val="28"/>
    </w:rPr>
  </w:style>
  <w:style w:type="paragraph" w:styleId="Heading5">
    <w:name w:val="heading 5"/>
    <w:basedOn w:val="Normal"/>
    <w:next w:val="Normal"/>
    <w:link w:val="Heading5Char"/>
    <w:uiPriority w:val="9"/>
    <w:unhideWhenUsed/>
    <w:qFormat/>
    <w:rsid w:val="00B3361F"/>
    <w:pPr>
      <w:tabs>
        <w:tab w:val="num" w:pos="1008"/>
        <w:tab w:val="left" w:pos="6480"/>
      </w:tabs>
      <w:suppressAutoHyphens w:val="0"/>
      <w:spacing w:before="240" w:after="60"/>
      <w:ind w:left="1008" w:hanging="1008"/>
      <w:jc w:val="both"/>
      <w:outlineLvl w:val="4"/>
    </w:pPr>
    <w:rPr>
      <w:rFonts w:ascii="Calibri" w:hAnsi="Calibri" w:cs="Times New Roman"/>
      <w:b/>
      <w:bCs/>
      <w:i/>
      <w:iCs/>
      <w:kern w:val="0"/>
      <w:sz w:val="26"/>
      <w:szCs w:val="26"/>
      <w:lang w:eastAsia="fr-FR" w:bidi="ar-SA"/>
    </w:rPr>
  </w:style>
  <w:style w:type="paragraph" w:styleId="Heading6">
    <w:name w:val="heading 6"/>
    <w:basedOn w:val="Normal"/>
    <w:next w:val="Normal"/>
    <w:link w:val="Heading6Char"/>
    <w:uiPriority w:val="9"/>
    <w:unhideWhenUsed/>
    <w:qFormat/>
    <w:rsid w:val="00B3361F"/>
    <w:pPr>
      <w:tabs>
        <w:tab w:val="num" w:pos="1152"/>
        <w:tab w:val="left" w:pos="6480"/>
      </w:tabs>
      <w:suppressAutoHyphens w:val="0"/>
      <w:spacing w:before="240" w:after="60"/>
      <w:ind w:left="1152" w:hanging="1152"/>
      <w:jc w:val="both"/>
      <w:outlineLvl w:val="5"/>
    </w:pPr>
    <w:rPr>
      <w:rFonts w:ascii="Calibri" w:hAnsi="Calibri" w:cs="Times New Roman"/>
      <w:b/>
      <w:bCs/>
      <w:kern w:val="0"/>
      <w:sz w:val="22"/>
      <w:szCs w:val="22"/>
      <w:lang w:eastAsia="fr-FR" w:bidi="ar-SA"/>
    </w:rPr>
  </w:style>
  <w:style w:type="paragraph" w:styleId="Heading7">
    <w:name w:val="heading 7"/>
    <w:basedOn w:val="Normal"/>
    <w:next w:val="Normal"/>
    <w:link w:val="Heading7Char"/>
    <w:uiPriority w:val="9"/>
    <w:unhideWhenUsed/>
    <w:qFormat/>
    <w:rsid w:val="00B3361F"/>
    <w:pPr>
      <w:tabs>
        <w:tab w:val="num" w:pos="1296"/>
        <w:tab w:val="left" w:pos="6480"/>
      </w:tabs>
      <w:suppressAutoHyphens w:val="0"/>
      <w:spacing w:before="240" w:after="60"/>
      <w:ind w:left="1296" w:hanging="1296"/>
      <w:jc w:val="both"/>
      <w:outlineLvl w:val="6"/>
    </w:pPr>
    <w:rPr>
      <w:rFonts w:ascii="Calibri" w:hAnsi="Calibri" w:cs="Times New Roman"/>
      <w:kern w:val="0"/>
      <w:lang w:eastAsia="fr-FR" w:bidi="ar-SA"/>
    </w:rPr>
  </w:style>
  <w:style w:type="paragraph" w:styleId="Heading8">
    <w:name w:val="heading 8"/>
    <w:basedOn w:val="Normal"/>
    <w:next w:val="Normal"/>
    <w:link w:val="Heading8Char"/>
    <w:uiPriority w:val="9"/>
    <w:unhideWhenUsed/>
    <w:qFormat/>
    <w:rsid w:val="00B3361F"/>
    <w:pPr>
      <w:tabs>
        <w:tab w:val="num" w:pos="1440"/>
        <w:tab w:val="left" w:pos="6480"/>
      </w:tabs>
      <w:suppressAutoHyphens w:val="0"/>
      <w:spacing w:before="240" w:after="60"/>
      <w:ind w:left="1440" w:hanging="1440"/>
      <w:jc w:val="both"/>
      <w:outlineLvl w:val="7"/>
    </w:pPr>
    <w:rPr>
      <w:rFonts w:ascii="Calibri" w:hAnsi="Calibri" w:cs="Times New Roman"/>
      <w:i/>
      <w:iCs/>
      <w:kern w:val="0"/>
      <w:lang w:eastAsia="fr-FR" w:bidi="ar-SA"/>
    </w:rPr>
  </w:style>
  <w:style w:type="paragraph" w:styleId="Heading9">
    <w:name w:val="heading 9"/>
    <w:basedOn w:val="Normal"/>
    <w:next w:val="Normal"/>
    <w:link w:val="Heading9Char"/>
    <w:uiPriority w:val="9"/>
    <w:unhideWhenUsed/>
    <w:qFormat/>
    <w:rsid w:val="00B3361F"/>
    <w:pPr>
      <w:tabs>
        <w:tab w:val="num" w:pos="1584"/>
        <w:tab w:val="left" w:pos="6480"/>
      </w:tabs>
      <w:suppressAutoHyphens w:val="0"/>
      <w:spacing w:before="240" w:after="60"/>
      <w:ind w:left="1584" w:hanging="1584"/>
      <w:jc w:val="both"/>
      <w:outlineLvl w:val="8"/>
    </w:pPr>
    <w:rPr>
      <w:rFonts w:ascii="Cambria" w:hAnsi="Cambria" w:cs="Times New Roman"/>
      <w:kern w:val="0"/>
      <w:sz w:val="22"/>
      <w:szCs w:val="22"/>
      <w:lang w:eastAsia="fr-F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sid w:val="003245F3"/>
    <w:rPr>
      <w:rFonts w:ascii="Symbol" w:hAnsi="Symbol"/>
    </w:rPr>
  </w:style>
  <w:style w:type="character" w:customStyle="1" w:styleId="WW8Num4z1">
    <w:name w:val="WW8Num4z1"/>
    <w:rsid w:val="003245F3"/>
    <w:rPr>
      <w:rFonts w:ascii="Courier New" w:hAnsi="Courier New" w:cs="Courier New"/>
    </w:rPr>
  </w:style>
  <w:style w:type="character" w:customStyle="1" w:styleId="WW8Num4z2">
    <w:name w:val="WW8Num4z2"/>
    <w:rsid w:val="003245F3"/>
    <w:rPr>
      <w:rFonts w:ascii="Wingdings" w:hAnsi="Wingdings"/>
    </w:rPr>
  </w:style>
  <w:style w:type="character" w:customStyle="1" w:styleId="WW8Num5z0">
    <w:name w:val="WW8Num5z0"/>
    <w:rsid w:val="003245F3"/>
    <w:rPr>
      <w:rFonts w:ascii="Symbol" w:hAnsi="Symbol"/>
    </w:rPr>
  </w:style>
  <w:style w:type="character" w:customStyle="1" w:styleId="WW8Num5z1">
    <w:name w:val="WW8Num5z1"/>
    <w:rsid w:val="003245F3"/>
    <w:rPr>
      <w:rFonts w:ascii="Courier New" w:hAnsi="Courier New" w:cs="Courier New"/>
    </w:rPr>
  </w:style>
  <w:style w:type="character" w:customStyle="1" w:styleId="WW8Num5z2">
    <w:name w:val="WW8Num5z2"/>
    <w:rsid w:val="003245F3"/>
    <w:rPr>
      <w:rFonts w:ascii="Wingdings" w:hAnsi="Wingdings"/>
    </w:rPr>
  </w:style>
  <w:style w:type="character" w:customStyle="1" w:styleId="WW8Num6z0">
    <w:name w:val="WW8Num6z0"/>
    <w:rsid w:val="003245F3"/>
    <w:rPr>
      <w:rFonts w:ascii="Wingdings 2" w:hAnsi="Wingdings 2" w:cs="OpenSymbol"/>
    </w:rPr>
  </w:style>
  <w:style w:type="character" w:customStyle="1" w:styleId="Absatz-Standardschriftart">
    <w:name w:val="Absatz-Standardschriftart"/>
    <w:rsid w:val="003245F3"/>
  </w:style>
  <w:style w:type="character" w:customStyle="1" w:styleId="WW-Absatz-Standardschriftart">
    <w:name w:val="WW-Absatz-Standardschriftart"/>
    <w:rsid w:val="003245F3"/>
  </w:style>
  <w:style w:type="character" w:customStyle="1" w:styleId="WW-Absatz-Standardschriftart1">
    <w:name w:val="WW-Absatz-Standardschriftart1"/>
    <w:rsid w:val="003245F3"/>
  </w:style>
  <w:style w:type="character" w:styleId="Hyperlink">
    <w:name w:val="Hyperlink"/>
    <w:basedOn w:val="DefaultParagraphFont"/>
    <w:uiPriority w:val="99"/>
    <w:rsid w:val="003245F3"/>
    <w:rPr>
      <w:color w:val="0000FF"/>
      <w:u w:val="single"/>
    </w:rPr>
  </w:style>
  <w:style w:type="character" w:customStyle="1" w:styleId="BodyTextIndent3Char">
    <w:name w:val="Body Text Indent 3 Char"/>
    <w:basedOn w:val="DefaultParagraphFont"/>
    <w:rsid w:val="003245F3"/>
    <w:rPr>
      <w:rFonts w:ascii="Arial" w:eastAsia="Times New Roman" w:hAnsi="Arial" w:cs="Times New Roman"/>
      <w:sz w:val="24"/>
      <w:szCs w:val="20"/>
    </w:rPr>
  </w:style>
  <w:style w:type="character" w:customStyle="1" w:styleId="Heading1Char">
    <w:name w:val="Heading 1 Char"/>
    <w:basedOn w:val="DefaultParagraphFont"/>
    <w:rsid w:val="003245F3"/>
    <w:rPr>
      <w:rFonts w:ascii="Cambria" w:eastAsia="Times New Roman" w:hAnsi="Cambria" w:cs="Times New Roman"/>
      <w:b/>
      <w:bCs/>
      <w:kern w:val="1"/>
      <w:sz w:val="32"/>
      <w:szCs w:val="32"/>
    </w:rPr>
  </w:style>
  <w:style w:type="character" w:customStyle="1" w:styleId="FooterChar">
    <w:name w:val="Footer Char"/>
    <w:basedOn w:val="DefaultParagraphFont"/>
    <w:uiPriority w:val="99"/>
    <w:rsid w:val="003245F3"/>
    <w:rPr>
      <w:rFonts w:ascii="Arial" w:eastAsia="Times New Roman" w:hAnsi="Arial"/>
      <w:sz w:val="16"/>
      <w:lang w:val="en-US" w:eastAsia="ar-SA" w:bidi="ar-SA"/>
    </w:rPr>
  </w:style>
  <w:style w:type="character" w:customStyle="1" w:styleId="HeaderChar">
    <w:name w:val="Header Char"/>
    <w:basedOn w:val="DefaultParagraphFont"/>
    <w:uiPriority w:val="99"/>
    <w:rsid w:val="003245F3"/>
    <w:rPr>
      <w:rFonts w:ascii="Arial" w:eastAsia="Times New Roman" w:hAnsi="Arial"/>
      <w:sz w:val="16"/>
    </w:rPr>
  </w:style>
  <w:style w:type="character" w:customStyle="1" w:styleId="Heading4Char">
    <w:name w:val="Heading 4 Char"/>
    <w:basedOn w:val="DefaultParagraphFont"/>
    <w:rsid w:val="003245F3"/>
    <w:rPr>
      <w:rFonts w:ascii="Calibri" w:eastAsia="Times New Roman" w:hAnsi="Calibri" w:cs="Times New Roman"/>
      <w:b/>
      <w:bCs/>
      <w:sz w:val="28"/>
      <w:szCs w:val="28"/>
    </w:rPr>
  </w:style>
  <w:style w:type="character" w:customStyle="1" w:styleId="Heading2Char">
    <w:name w:val="Heading 2 Char"/>
    <w:basedOn w:val="DefaultParagraphFont"/>
    <w:rsid w:val="003245F3"/>
    <w:rPr>
      <w:rFonts w:ascii="Cambria" w:eastAsia="Times New Roman" w:hAnsi="Cambria" w:cs="Times New Roman"/>
      <w:b/>
      <w:bCs/>
      <w:i/>
      <w:iCs/>
      <w:sz w:val="28"/>
      <w:szCs w:val="28"/>
    </w:rPr>
  </w:style>
  <w:style w:type="character" w:customStyle="1" w:styleId="BalloonTextChar">
    <w:name w:val="Balloon Text Char"/>
    <w:basedOn w:val="DefaultParagraphFont"/>
    <w:rsid w:val="003245F3"/>
    <w:rPr>
      <w:rFonts w:ascii="Tahoma" w:eastAsia="Times New Roman" w:hAnsi="Tahoma" w:cs="Tahoma"/>
      <w:sz w:val="16"/>
      <w:szCs w:val="16"/>
    </w:rPr>
  </w:style>
  <w:style w:type="character" w:customStyle="1" w:styleId="ListLabel1">
    <w:name w:val="ListLabel 1"/>
    <w:rsid w:val="003245F3"/>
    <w:rPr>
      <w:rFonts w:cs="Courier New"/>
    </w:rPr>
  </w:style>
  <w:style w:type="character" w:customStyle="1" w:styleId="NumberingSymbols">
    <w:name w:val="Numbering Symbols"/>
    <w:rsid w:val="003245F3"/>
  </w:style>
  <w:style w:type="character" w:customStyle="1" w:styleId="Bullets">
    <w:name w:val="Bullets"/>
    <w:rsid w:val="003245F3"/>
    <w:rPr>
      <w:rFonts w:ascii="OpenSymbol" w:eastAsia="OpenSymbol" w:hAnsi="OpenSymbol" w:cs="OpenSymbol"/>
    </w:rPr>
  </w:style>
  <w:style w:type="paragraph" w:customStyle="1" w:styleId="Heading">
    <w:name w:val="Heading"/>
    <w:basedOn w:val="Normal"/>
    <w:next w:val="BodyText"/>
    <w:rsid w:val="003245F3"/>
    <w:pPr>
      <w:keepNext/>
      <w:spacing w:before="240" w:after="120"/>
    </w:pPr>
    <w:rPr>
      <w:rFonts w:eastAsia="Arial Unicode MS"/>
      <w:sz w:val="28"/>
      <w:szCs w:val="28"/>
    </w:rPr>
  </w:style>
  <w:style w:type="paragraph" w:styleId="BodyText">
    <w:name w:val="Body Text"/>
    <w:basedOn w:val="Normal"/>
    <w:rsid w:val="003245F3"/>
    <w:pPr>
      <w:spacing w:after="120"/>
    </w:pPr>
  </w:style>
  <w:style w:type="paragraph" w:styleId="List">
    <w:name w:val="List"/>
    <w:basedOn w:val="BodyText"/>
    <w:rsid w:val="003245F3"/>
  </w:style>
  <w:style w:type="paragraph" w:styleId="Caption">
    <w:name w:val="caption"/>
    <w:basedOn w:val="Normal"/>
    <w:qFormat/>
    <w:rsid w:val="003245F3"/>
    <w:pPr>
      <w:suppressLineNumbers/>
      <w:spacing w:before="120" w:after="120"/>
    </w:pPr>
    <w:rPr>
      <w:i/>
      <w:iCs/>
    </w:rPr>
  </w:style>
  <w:style w:type="paragraph" w:customStyle="1" w:styleId="Index">
    <w:name w:val="Index"/>
    <w:basedOn w:val="Normal"/>
    <w:rsid w:val="003245F3"/>
    <w:pPr>
      <w:suppressLineNumbers/>
    </w:pPr>
  </w:style>
  <w:style w:type="paragraph" w:styleId="BodyTextIndent3">
    <w:name w:val="Body Text Indent 3"/>
    <w:basedOn w:val="Normal"/>
    <w:rsid w:val="003245F3"/>
    <w:pPr>
      <w:ind w:left="360"/>
    </w:pPr>
  </w:style>
  <w:style w:type="paragraph" w:styleId="NoSpacing">
    <w:name w:val="No Spacing"/>
    <w:uiPriority w:val="1"/>
    <w:qFormat/>
    <w:rsid w:val="003245F3"/>
    <w:pPr>
      <w:suppressAutoHyphens/>
    </w:pPr>
    <w:rPr>
      <w:rFonts w:ascii="Arial" w:hAnsi="Arial" w:cs="Mangal"/>
      <w:kern w:val="1"/>
      <w:sz w:val="24"/>
      <w:szCs w:val="24"/>
      <w:lang w:eastAsia="hi-IN" w:bidi="hi-IN"/>
    </w:rPr>
  </w:style>
  <w:style w:type="paragraph" w:styleId="Footer">
    <w:name w:val="footer"/>
    <w:basedOn w:val="Normal"/>
    <w:uiPriority w:val="99"/>
    <w:rsid w:val="003245F3"/>
    <w:pPr>
      <w:suppressLineNumbers/>
      <w:pBdr>
        <w:top w:val="single" w:sz="4" w:space="3" w:color="800000"/>
      </w:pBdr>
      <w:tabs>
        <w:tab w:val="center" w:pos="4680"/>
        <w:tab w:val="right" w:pos="9360"/>
      </w:tabs>
      <w:spacing w:line="240" w:lineRule="exact"/>
    </w:pPr>
    <w:rPr>
      <w:sz w:val="16"/>
    </w:rPr>
  </w:style>
  <w:style w:type="paragraph" w:styleId="Header">
    <w:name w:val="header"/>
    <w:basedOn w:val="Footer"/>
    <w:uiPriority w:val="99"/>
    <w:rsid w:val="003245F3"/>
    <w:pPr>
      <w:pBdr>
        <w:top w:val="none" w:sz="0" w:space="0" w:color="auto"/>
        <w:bottom w:val="single" w:sz="4" w:space="3" w:color="800000"/>
      </w:pBdr>
      <w:tabs>
        <w:tab w:val="clear" w:pos="4680"/>
        <w:tab w:val="clear" w:pos="9360"/>
        <w:tab w:val="center" w:pos="4986"/>
        <w:tab w:val="right" w:pos="9972"/>
      </w:tabs>
    </w:pPr>
  </w:style>
  <w:style w:type="paragraph" w:customStyle="1" w:styleId="Normal00">
    <w:name w:val="Normal 0/0"/>
    <w:basedOn w:val="Normal"/>
    <w:rsid w:val="003245F3"/>
    <w:pPr>
      <w:spacing w:line="300" w:lineRule="exact"/>
    </w:pPr>
    <w:rPr>
      <w:sz w:val="20"/>
    </w:rPr>
  </w:style>
  <w:style w:type="paragraph" w:customStyle="1" w:styleId="TableText">
    <w:name w:val="Table Text"/>
    <w:basedOn w:val="Normal"/>
    <w:rsid w:val="003245F3"/>
    <w:pPr>
      <w:spacing w:line="220" w:lineRule="exact"/>
    </w:pPr>
    <w:rPr>
      <w:sz w:val="18"/>
    </w:rPr>
  </w:style>
  <w:style w:type="paragraph" w:customStyle="1" w:styleId="Z-cvr-Normal">
    <w:name w:val="Z-cvr-Normal"/>
    <w:basedOn w:val="Normal"/>
    <w:rsid w:val="003245F3"/>
    <w:pPr>
      <w:tabs>
        <w:tab w:val="center" w:pos="4680"/>
        <w:tab w:val="right" w:pos="9360"/>
      </w:tabs>
      <w:spacing w:after="200" w:line="300" w:lineRule="exact"/>
    </w:pPr>
    <w:rPr>
      <w:rFonts w:cs="Arial"/>
      <w:bCs/>
      <w:sz w:val="20"/>
    </w:rPr>
  </w:style>
  <w:style w:type="paragraph" w:customStyle="1" w:styleId="Z-agcycvr-name">
    <w:name w:val="Z-agcycvr-name"/>
    <w:basedOn w:val="Normal"/>
    <w:rsid w:val="003245F3"/>
    <w:pPr>
      <w:tabs>
        <w:tab w:val="center" w:pos="4680"/>
        <w:tab w:val="right" w:pos="9360"/>
      </w:tabs>
      <w:spacing w:before="1440"/>
      <w:jc w:val="center"/>
    </w:pPr>
    <w:rPr>
      <w:rFonts w:ascii="arial bold" w:hAnsi="arial bold" w:cs="Arial"/>
      <w:b/>
      <w:sz w:val="30"/>
      <w:szCs w:val="36"/>
    </w:rPr>
  </w:style>
  <w:style w:type="paragraph" w:customStyle="1" w:styleId="Z-agcycvr-Title">
    <w:name w:val="Z-agcycvr-Title"/>
    <w:basedOn w:val="Heading4"/>
    <w:rsid w:val="003245F3"/>
    <w:pPr>
      <w:tabs>
        <w:tab w:val="clear" w:pos="0"/>
        <w:tab w:val="center" w:pos="4680"/>
        <w:tab w:val="right" w:pos="9360"/>
      </w:tabs>
      <w:spacing w:before="0" w:after="240"/>
      <w:ind w:left="0" w:firstLine="0"/>
      <w:jc w:val="center"/>
    </w:pPr>
    <w:rPr>
      <w:rFonts w:ascii="Arial Black" w:hAnsi="Arial Black" w:cs="Arial"/>
      <w:b w:val="0"/>
      <w:sz w:val="36"/>
      <w:szCs w:val="36"/>
    </w:rPr>
  </w:style>
  <w:style w:type="paragraph" w:customStyle="1" w:styleId="Z-agcycvr-Doctype">
    <w:name w:val="Z-agcycvr-Doctype"/>
    <w:basedOn w:val="Z-agcycvr-Title"/>
    <w:rsid w:val="003245F3"/>
    <w:pPr>
      <w:spacing w:line="400" w:lineRule="exact"/>
    </w:pPr>
  </w:style>
  <w:style w:type="paragraph" w:styleId="TOC1">
    <w:name w:val="toc 1"/>
    <w:basedOn w:val="Normal"/>
    <w:uiPriority w:val="39"/>
    <w:qFormat/>
    <w:rsid w:val="003245F3"/>
    <w:pPr>
      <w:tabs>
        <w:tab w:val="left" w:pos="1440"/>
        <w:tab w:val="left" w:pos="1800"/>
        <w:tab w:val="right" w:pos="8640"/>
      </w:tabs>
      <w:spacing w:before="100" w:after="100" w:line="300" w:lineRule="exact"/>
      <w:ind w:left="288"/>
    </w:pPr>
    <w:rPr>
      <w:sz w:val="20"/>
    </w:rPr>
  </w:style>
  <w:style w:type="paragraph" w:styleId="TOC2">
    <w:name w:val="toc 2"/>
    <w:basedOn w:val="Normal"/>
    <w:uiPriority w:val="39"/>
    <w:qFormat/>
    <w:rsid w:val="003245F3"/>
    <w:pPr>
      <w:tabs>
        <w:tab w:val="left" w:pos="2160"/>
        <w:tab w:val="right" w:leader="dot" w:pos="8280"/>
      </w:tabs>
      <w:spacing w:line="300" w:lineRule="exact"/>
      <w:ind w:left="1620"/>
    </w:pPr>
    <w:rPr>
      <w:sz w:val="20"/>
    </w:rPr>
  </w:style>
  <w:style w:type="paragraph" w:customStyle="1" w:styleId="ContentsHeading">
    <w:name w:val="Contents Heading"/>
    <w:basedOn w:val="Heading1"/>
    <w:rsid w:val="003245F3"/>
    <w:pPr>
      <w:keepLines/>
      <w:suppressLineNumbers/>
      <w:spacing w:before="480" w:after="0" w:line="276" w:lineRule="auto"/>
    </w:pPr>
    <w:rPr>
      <w:color w:val="365F91"/>
      <w:sz w:val="28"/>
      <w:szCs w:val="28"/>
    </w:rPr>
  </w:style>
  <w:style w:type="paragraph" w:styleId="TOC3">
    <w:name w:val="toc 3"/>
    <w:basedOn w:val="Normal"/>
    <w:uiPriority w:val="39"/>
    <w:qFormat/>
    <w:rsid w:val="003245F3"/>
    <w:pPr>
      <w:tabs>
        <w:tab w:val="right" w:leader="dot" w:pos="9406"/>
      </w:tabs>
      <w:spacing w:after="100" w:line="276" w:lineRule="auto"/>
      <w:ind w:left="440"/>
    </w:pPr>
    <w:rPr>
      <w:rFonts w:ascii="Calibri" w:hAnsi="Calibri"/>
      <w:sz w:val="22"/>
      <w:szCs w:val="22"/>
    </w:rPr>
  </w:style>
  <w:style w:type="paragraph" w:styleId="BalloonText">
    <w:name w:val="Balloon Text"/>
    <w:basedOn w:val="Normal"/>
    <w:rsid w:val="003245F3"/>
    <w:rPr>
      <w:rFonts w:ascii="Tahoma" w:hAnsi="Tahoma" w:cs="Tahoma"/>
      <w:sz w:val="16"/>
      <w:szCs w:val="16"/>
    </w:rPr>
  </w:style>
  <w:style w:type="paragraph" w:styleId="ListParagraph">
    <w:name w:val="List Paragraph"/>
    <w:basedOn w:val="Normal"/>
    <w:link w:val="ListParagraphChar"/>
    <w:uiPriority w:val="34"/>
    <w:qFormat/>
    <w:rsid w:val="003245F3"/>
    <w:pPr>
      <w:ind w:left="720"/>
    </w:pPr>
  </w:style>
  <w:style w:type="paragraph" w:customStyle="1" w:styleId="TableContents">
    <w:name w:val="Table Contents"/>
    <w:basedOn w:val="Normal"/>
    <w:rsid w:val="003245F3"/>
    <w:pPr>
      <w:suppressLineNumbers/>
    </w:pPr>
  </w:style>
  <w:style w:type="paragraph" w:customStyle="1" w:styleId="TableHeading">
    <w:name w:val="Table Heading"/>
    <w:basedOn w:val="TableContents"/>
    <w:rsid w:val="003245F3"/>
    <w:pPr>
      <w:jc w:val="center"/>
    </w:pPr>
    <w:rPr>
      <w:b/>
      <w:bCs/>
    </w:rPr>
  </w:style>
  <w:style w:type="paragraph" w:customStyle="1" w:styleId="DefaultText">
    <w:name w:val="Default Text"/>
    <w:basedOn w:val="Normal"/>
    <w:rsid w:val="00303114"/>
    <w:pPr>
      <w:suppressAutoHyphens w:val="0"/>
      <w:overflowPunct w:val="0"/>
      <w:autoSpaceDE w:val="0"/>
      <w:autoSpaceDN w:val="0"/>
      <w:adjustRightInd w:val="0"/>
      <w:textAlignment w:val="baseline"/>
    </w:pPr>
    <w:rPr>
      <w:rFonts w:ascii="Times New Roman" w:hAnsi="Times New Roman" w:cs="Times New Roman"/>
      <w:kern w:val="0"/>
      <w:szCs w:val="20"/>
      <w:lang w:val="id-ID" w:eastAsia="en-US" w:bidi="ar-SA"/>
    </w:rPr>
  </w:style>
  <w:style w:type="character" w:styleId="FollowedHyperlink">
    <w:name w:val="FollowedHyperlink"/>
    <w:basedOn w:val="DefaultParagraphFont"/>
    <w:uiPriority w:val="99"/>
    <w:semiHidden/>
    <w:unhideWhenUsed/>
    <w:rsid w:val="0074799E"/>
    <w:rPr>
      <w:color w:val="800080" w:themeColor="followedHyperlink"/>
      <w:u w:val="single"/>
    </w:rPr>
  </w:style>
  <w:style w:type="table" w:styleId="TableGrid">
    <w:name w:val="Table Grid"/>
    <w:basedOn w:val="TableNormal"/>
    <w:uiPriority w:val="59"/>
    <w:rsid w:val="00470E0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DB574B"/>
    <w:pPr>
      <w:keepLines/>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bidi="ar-SA"/>
    </w:rPr>
  </w:style>
  <w:style w:type="character" w:styleId="LineNumber">
    <w:name w:val="line number"/>
    <w:basedOn w:val="DefaultParagraphFont"/>
    <w:uiPriority w:val="99"/>
    <w:semiHidden/>
    <w:unhideWhenUsed/>
    <w:rsid w:val="0019158C"/>
  </w:style>
  <w:style w:type="character" w:customStyle="1" w:styleId="Heading5Char">
    <w:name w:val="Heading 5 Char"/>
    <w:basedOn w:val="DefaultParagraphFont"/>
    <w:link w:val="Heading5"/>
    <w:uiPriority w:val="9"/>
    <w:rsid w:val="00B3361F"/>
    <w:rPr>
      <w:rFonts w:ascii="Calibri" w:hAnsi="Calibri"/>
      <w:b/>
      <w:bCs/>
      <w:i/>
      <w:iCs/>
      <w:sz w:val="26"/>
      <w:szCs w:val="26"/>
      <w:lang w:eastAsia="fr-FR"/>
    </w:rPr>
  </w:style>
  <w:style w:type="character" w:customStyle="1" w:styleId="Heading6Char">
    <w:name w:val="Heading 6 Char"/>
    <w:basedOn w:val="DefaultParagraphFont"/>
    <w:link w:val="Heading6"/>
    <w:uiPriority w:val="9"/>
    <w:rsid w:val="00B3361F"/>
    <w:rPr>
      <w:rFonts w:ascii="Calibri" w:hAnsi="Calibri"/>
      <w:b/>
      <w:bCs/>
      <w:sz w:val="22"/>
      <w:szCs w:val="22"/>
      <w:lang w:eastAsia="fr-FR"/>
    </w:rPr>
  </w:style>
  <w:style w:type="character" w:customStyle="1" w:styleId="Heading7Char">
    <w:name w:val="Heading 7 Char"/>
    <w:basedOn w:val="DefaultParagraphFont"/>
    <w:link w:val="Heading7"/>
    <w:uiPriority w:val="9"/>
    <w:rsid w:val="00B3361F"/>
    <w:rPr>
      <w:rFonts w:ascii="Calibri" w:hAnsi="Calibri"/>
      <w:sz w:val="24"/>
      <w:szCs w:val="24"/>
      <w:lang w:eastAsia="fr-FR"/>
    </w:rPr>
  </w:style>
  <w:style w:type="character" w:customStyle="1" w:styleId="Heading8Char">
    <w:name w:val="Heading 8 Char"/>
    <w:basedOn w:val="DefaultParagraphFont"/>
    <w:link w:val="Heading8"/>
    <w:uiPriority w:val="9"/>
    <w:rsid w:val="00B3361F"/>
    <w:rPr>
      <w:rFonts w:ascii="Calibri" w:hAnsi="Calibri"/>
      <w:i/>
      <w:iCs/>
      <w:sz w:val="24"/>
      <w:szCs w:val="24"/>
      <w:lang w:eastAsia="fr-FR"/>
    </w:rPr>
  </w:style>
  <w:style w:type="character" w:customStyle="1" w:styleId="Heading9Char">
    <w:name w:val="Heading 9 Char"/>
    <w:basedOn w:val="DefaultParagraphFont"/>
    <w:link w:val="Heading9"/>
    <w:uiPriority w:val="9"/>
    <w:rsid w:val="00B3361F"/>
    <w:rPr>
      <w:rFonts w:ascii="Cambria" w:hAnsi="Cambria"/>
      <w:sz w:val="22"/>
      <w:szCs w:val="22"/>
      <w:lang w:eastAsia="fr-FR"/>
    </w:rPr>
  </w:style>
  <w:style w:type="character" w:customStyle="1" w:styleId="Heading3Char">
    <w:name w:val="Heading 3 Char"/>
    <w:basedOn w:val="DefaultParagraphFont"/>
    <w:link w:val="Heading3"/>
    <w:rsid w:val="001D2F53"/>
    <w:rPr>
      <w:rFonts w:ascii="Georgia" w:hAnsi="Georgia"/>
      <w:b/>
      <w:sz w:val="24"/>
      <w:lang w:eastAsia="ar-SA"/>
    </w:rPr>
  </w:style>
  <w:style w:type="character" w:styleId="PageNumber">
    <w:name w:val="page number"/>
    <w:basedOn w:val="DefaultParagraphFont"/>
    <w:rsid w:val="001D2F53"/>
  </w:style>
  <w:style w:type="paragraph" w:customStyle="1" w:styleId="BCHeading4">
    <w:name w:val="BC Heading 4"/>
    <w:basedOn w:val="Normal"/>
    <w:rsid w:val="001D2F53"/>
    <w:pPr>
      <w:keepNext/>
      <w:tabs>
        <w:tab w:val="num" w:pos="864"/>
      </w:tabs>
      <w:spacing w:before="240" w:after="60"/>
      <w:ind w:left="864" w:hanging="864"/>
      <w:outlineLvl w:val="2"/>
    </w:pPr>
    <w:rPr>
      <w:rFonts w:ascii="Georgia" w:hAnsi="Georgia" w:cs="Times New Roman"/>
      <w:i/>
      <w:kern w:val="0"/>
      <w:szCs w:val="20"/>
      <w:lang w:eastAsia="ar-SA" w:bidi="ar-SA"/>
    </w:rPr>
  </w:style>
  <w:style w:type="character" w:styleId="BookTitle">
    <w:name w:val="Book Title"/>
    <w:uiPriority w:val="33"/>
    <w:qFormat/>
    <w:rsid w:val="001D2F53"/>
    <w:rPr>
      <w:b/>
      <w:bCs/>
      <w:smallCaps/>
      <w:spacing w:val="5"/>
    </w:rPr>
  </w:style>
  <w:style w:type="character" w:customStyle="1" w:styleId="notranslate">
    <w:name w:val="notranslate"/>
    <w:basedOn w:val="DefaultParagraphFont"/>
    <w:rsid w:val="005A4DE7"/>
  </w:style>
  <w:style w:type="paragraph" w:customStyle="1" w:styleId="Style1">
    <w:name w:val="Style1"/>
    <w:basedOn w:val="ListParagraph"/>
    <w:link w:val="Style1Char"/>
    <w:qFormat/>
    <w:rsid w:val="00D82B2A"/>
    <w:pPr>
      <w:numPr>
        <w:numId w:val="2"/>
      </w:numPr>
      <w:spacing w:line="360" w:lineRule="auto"/>
      <w:jc w:val="both"/>
      <w:outlineLvl w:val="0"/>
    </w:pPr>
    <w:rPr>
      <w:rFonts w:ascii="Times New Roman" w:hAnsi="Times New Roman" w:cs="Times New Roman"/>
    </w:rPr>
  </w:style>
  <w:style w:type="character" w:customStyle="1" w:styleId="ListParagraphChar">
    <w:name w:val="List Paragraph Char"/>
    <w:basedOn w:val="DefaultParagraphFont"/>
    <w:link w:val="ListParagraph"/>
    <w:uiPriority w:val="34"/>
    <w:rsid w:val="00D82B2A"/>
    <w:rPr>
      <w:rFonts w:ascii="Arial" w:hAnsi="Arial" w:cs="Mangal"/>
      <w:kern w:val="1"/>
      <w:sz w:val="24"/>
      <w:szCs w:val="24"/>
      <w:lang w:eastAsia="hi-IN" w:bidi="hi-IN"/>
    </w:rPr>
  </w:style>
  <w:style w:type="character" w:customStyle="1" w:styleId="Style1Char">
    <w:name w:val="Style1 Char"/>
    <w:basedOn w:val="ListParagraphChar"/>
    <w:link w:val="Style1"/>
    <w:rsid w:val="00D82B2A"/>
    <w:rPr>
      <w:rFonts w:ascii="Arial" w:hAnsi="Arial" w:cs="Mang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530797">
      <w:bodyDiv w:val="1"/>
      <w:marLeft w:val="0"/>
      <w:marRight w:val="0"/>
      <w:marTop w:val="0"/>
      <w:marBottom w:val="0"/>
      <w:divBdr>
        <w:top w:val="none" w:sz="0" w:space="0" w:color="auto"/>
        <w:left w:val="none" w:sz="0" w:space="0" w:color="auto"/>
        <w:bottom w:val="none" w:sz="0" w:space="0" w:color="auto"/>
        <w:right w:val="none" w:sz="0" w:space="0" w:color="auto"/>
      </w:divBdr>
      <w:divsChild>
        <w:div w:id="1743215930">
          <w:marLeft w:val="0"/>
          <w:marRight w:val="0"/>
          <w:marTop w:val="0"/>
          <w:marBottom w:val="0"/>
          <w:divBdr>
            <w:top w:val="none" w:sz="0" w:space="0" w:color="auto"/>
            <w:left w:val="none" w:sz="0" w:space="0" w:color="auto"/>
            <w:bottom w:val="none" w:sz="0" w:space="0" w:color="auto"/>
            <w:right w:val="none" w:sz="0" w:space="0" w:color="auto"/>
          </w:divBdr>
        </w:div>
      </w:divsChild>
    </w:div>
    <w:div w:id="119121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hyperlink" Target="http://www.villagehoster.com"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05D1B-A694-4692-ADE1-2197B62F7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Links>
    <vt:vector size="90" baseType="variant">
      <vt:variant>
        <vt:i4>5701664</vt:i4>
      </vt:variant>
      <vt:variant>
        <vt:i4>42</vt:i4>
      </vt:variant>
      <vt:variant>
        <vt:i4>0</vt:i4>
      </vt:variant>
      <vt:variant>
        <vt:i4>5</vt:i4>
      </vt:variant>
      <vt:variant>
        <vt:lpwstr/>
      </vt:variant>
      <vt:variant>
        <vt:lpwstr>__RefHeading__1325_1949705740</vt:lpwstr>
      </vt:variant>
      <vt:variant>
        <vt:i4>5308448</vt:i4>
      </vt:variant>
      <vt:variant>
        <vt:i4>39</vt:i4>
      </vt:variant>
      <vt:variant>
        <vt:i4>0</vt:i4>
      </vt:variant>
      <vt:variant>
        <vt:i4>5</vt:i4>
      </vt:variant>
      <vt:variant>
        <vt:lpwstr/>
      </vt:variant>
      <vt:variant>
        <vt:lpwstr>__RefHeading__1323_1949705740</vt:lpwstr>
      </vt:variant>
      <vt:variant>
        <vt:i4>5439520</vt:i4>
      </vt:variant>
      <vt:variant>
        <vt:i4>36</vt:i4>
      </vt:variant>
      <vt:variant>
        <vt:i4>0</vt:i4>
      </vt:variant>
      <vt:variant>
        <vt:i4>5</vt:i4>
      </vt:variant>
      <vt:variant>
        <vt:lpwstr/>
      </vt:variant>
      <vt:variant>
        <vt:lpwstr>__RefHeading__1321_1949705740</vt:lpwstr>
      </vt:variant>
      <vt:variant>
        <vt:i4>5963811</vt:i4>
      </vt:variant>
      <vt:variant>
        <vt:i4>33</vt:i4>
      </vt:variant>
      <vt:variant>
        <vt:i4>0</vt:i4>
      </vt:variant>
      <vt:variant>
        <vt:i4>5</vt:i4>
      </vt:variant>
      <vt:variant>
        <vt:lpwstr/>
      </vt:variant>
      <vt:variant>
        <vt:lpwstr>__RefHeading__1319_1949705740</vt:lpwstr>
      </vt:variant>
      <vt:variant>
        <vt:i4>5570595</vt:i4>
      </vt:variant>
      <vt:variant>
        <vt:i4>30</vt:i4>
      </vt:variant>
      <vt:variant>
        <vt:i4>0</vt:i4>
      </vt:variant>
      <vt:variant>
        <vt:i4>5</vt:i4>
      </vt:variant>
      <vt:variant>
        <vt:lpwstr/>
      </vt:variant>
      <vt:variant>
        <vt:lpwstr>__RefHeading__1317_1949705740</vt:lpwstr>
      </vt:variant>
      <vt:variant>
        <vt:i4>5701667</vt:i4>
      </vt:variant>
      <vt:variant>
        <vt:i4>27</vt:i4>
      </vt:variant>
      <vt:variant>
        <vt:i4>0</vt:i4>
      </vt:variant>
      <vt:variant>
        <vt:i4>5</vt:i4>
      </vt:variant>
      <vt:variant>
        <vt:lpwstr/>
      </vt:variant>
      <vt:variant>
        <vt:lpwstr>__RefHeading__1315_1949705740</vt:lpwstr>
      </vt:variant>
      <vt:variant>
        <vt:i4>5308451</vt:i4>
      </vt:variant>
      <vt:variant>
        <vt:i4>24</vt:i4>
      </vt:variant>
      <vt:variant>
        <vt:i4>0</vt:i4>
      </vt:variant>
      <vt:variant>
        <vt:i4>5</vt:i4>
      </vt:variant>
      <vt:variant>
        <vt:lpwstr/>
      </vt:variant>
      <vt:variant>
        <vt:lpwstr>__RefHeading__1313_1949705740</vt:lpwstr>
      </vt:variant>
      <vt:variant>
        <vt:i4>5439523</vt:i4>
      </vt:variant>
      <vt:variant>
        <vt:i4>21</vt:i4>
      </vt:variant>
      <vt:variant>
        <vt:i4>0</vt:i4>
      </vt:variant>
      <vt:variant>
        <vt:i4>5</vt:i4>
      </vt:variant>
      <vt:variant>
        <vt:lpwstr/>
      </vt:variant>
      <vt:variant>
        <vt:lpwstr>__RefHeading__1311_1949705740</vt:lpwstr>
      </vt:variant>
      <vt:variant>
        <vt:i4>5439523</vt:i4>
      </vt:variant>
      <vt:variant>
        <vt:i4>18</vt:i4>
      </vt:variant>
      <vt:variant>
        <vt:i4>0</vt:i4>
      </vt:variant>
      <vt:variant>
        <vt:i4>5</vt:i4>
      </vt:variant>
      <vt:variant>
        <vt:lpwstr/>
      </vt:variant>
      <vt:variant>
        <vt:lpwstr>__RefHeading__1311_1949705740</vt:lpwstr>
      </vt:variant>
      <vt:variant>
        <vt:i4>5963810</vt:i4>
      </vt:variant>
      <vt:variant>
        <vt:i4>15</vt:i4>
      </vt:variant>
      <vt:variant>
        <vt:i4>0</vt:i4>
      </vt:variant>
      <vt:variant>
        <vt:i4>5</vt:i4>
      </vt:variant>
      <vt:variant>
        <vt:lpwstr/>
      </vt:variant>
      <vt:variant>
        <vt:lpwstr>__RefHeading__1309_1949705740</vt:lpwstr>
      </vt:variant>
      <vt:variant>
        <vt:i4>5570594</vt:i4>
      </vt:variant>
      <vt:variant>
        <vt:i4>12</vt:i4>
      </vt:variant>
      <vt:variant>
        <vt:i4>0</vt:i4>
      </vt:variant>
      <vt:variant>
        <vt:i4>5</vt:i4>
      </vt:variant>
      <vt:variant>
        <vt:lpwstr/>
      </vt:variant>
      <vt:variant>
        <vt:lpwstr>__RefHeading__1307_1949705740</vt:lpwstr>
      </vt:variant>
      <vt:variant>
        <vt:i4>5701666</vt:i4>
      </vt:variant>
      <vt:variant>
        <vt:i4>9</vt:i4>
      </vt:variant>
      <vt:variant>
        <vt:i4>0</vt:i4>
      </vt:variant>
      <vt:variant>
        <vt:i4>5</vt:i4>
      </vt:variant>
      <vt:variant>
        <vt:lpwstr/>
      </vt:variant>
      <vt:variant>
        <vt:lpwstr>__RefHeading__1305_1949705740</vt:lpwstr>
      </vt:variant>
      <vt:variant>
        <vt:i4>5308450</vt:i4>
      </vt:variant>
      <vt:variant>
        <vt:i4>6</vt:i4>
      </vt:variant>
      <vt:variant>
        <vt:i4>0</vt:i4>
      </vt:variant>
      <vt:variant>
        <vt:i4>5</vt:i4>
      </vt:variant>
      <vt:variant>
        <vt:lpwstr/>
      </vt:variant>
      <vt:variant>
        <vt:lpwstr>__RefHeading__1303_1949705740</vt:lpwstr>
      </vt:variant>
      <vt:variant>
        <vt:i4>5308450</vt:i4>
      </vt:variant>
      <vt:variant>
        <vt:i4>3</vt:i4>
      </vt:variant>
      <vt:variant>
        <vt:i4>0</vt:i4>
      </vt:variant>
      <vt:variant>
        <vt:i4>5</vt:i4>
      </vt:variant>
      <vt:variant>
        <vt:lpwstr/>
      </vt:variant>
      <vt:variant>
        <vt:lpwstr>__RefHeading__1303_1949705740</vt:lpwstr>
      </vt:variant>
      <vt:variant>
        <vt:i4>5439522</vt:i4>
      </vt:variant>
      <vt:variant>
        <vt:i4>0</vt:i4>
      </vt:variant>
      <vt:variant>
        <vt:i4>0</vt:i4>
      </vt:variant>
      <vt:variant>
        <vt:i4>5</vt:i4>
      </vt:variant>
      <vt:variant>
        <vt:lpwstr/>
      </vt:variant>
      <vt:variant>
        <vt:lpwstr>__RefHeading__1301_1949705740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nittha.halim</dc:creator>
  <cp:keywords/>
  <cp:lastModifiedBy>bimajanuri</cp:lastModifiedBy>
  <cp:revision>5</cp:revision>
  <cp:lastPrinted>2015-06-29T06:26:00Z</cp:lastPrinted>
  <dcterms:created xsi:type="dcterms:W3CDTF">2015-06-29T06:26:00Z</dcterms:created>
  <dcterms:modified xsi:type="dcterms:W3CDTF">2015-07-01T03:27:00Z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